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903" w:rsidRDefault="00371903">
      <w:pPr>
        <w:rPr>
          <w:noProof/>
          <w:lang w:eastAsia="en-GB"/>
        </w:rPr>
      </w:pPr>
      <w:r>
        <w:rPr>
          <w:noProof/>
          <w:lang w:eastAsia="en-GB"/>
        </w:rPr>
        <w:drawing>
          <wp:inline distT="0" distB="0" distL="0" distR="0" wp14:anchorId="106C598B" wp14:editId="27B3ED02">
            <wp:extent cx="5274310" cy="948055"/>
            <wp:effectExtent l="0" t="0" r="254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48055"/>
                    </a:xfrm>
                    <a:prstGeom prst="rect">
                      <a:avLst/>
                    </a:prstGeom>
                  </pic:spPr>
                </pic:pic>
              </a:graphicData>
            </a:graphic>
          </wp:inline>
        </w:drawing>
      </w:r>
    </w:p>
    <w:p w:rsidR="00371903" w:rsidRDefault="00371903">
      <w:pPr>
        <w:rPr>
          <w:noProof/>
          <w:lang w:eastAsia="en-GB"/>
        </w:rPr>
      </w:pPr>
    </w:p>
    <w:p w:rsidR="00371903" w:rsidRDefault="00371903">
      <w:pPr>
        <w:rPr>
          <w:noProof/>
          <w:lang w:eastAsia="en-GB"/>
        </w:rPr>
      </w:pPr>
    </w:p>
    <w:p w:rsidR="00371903" w:rsidRDefault="00371903">
      <w:pPr>
        <w:rPr>
          <w:noProof/>
          <w:lang w:eastAsia="en-GB"/>
        </w:rPr>
      </w:pPr>
    </w:p>
    <w:p w:rsidR="00371903" w:rsidRDefault="00371903" w:rsidP="00371903">
      <w:pPr>
        <w:jc w:val="center"/>
        <w:rPr>
          <w:b/>
          <w:noProof/>
          <w:sz w:val="40"/>
          <w:szCs w:val="40"/>
          <w:lang w:eastAsia="en-GB"/>
        </w:rPr>
      </w:pPr>
      <w:r w:rsidRPr="00371903">
        <w:rPr>
          <w:b/>
          <w:noProof/>
          <w:sz w:val="40"/>
          <w:szCs w:val="40"/>
          <w:lang w:eastAsia="en-GB"/>
        </w:rPr>
        <w:t xml:space="preserve">EPL653: Computer </w:t>
      </w:r>
      <w:r>
        <w:rPr>
          <w:b/>
          <w:noProof/>
          <w:sz w:val="40"/>
          <w:szCs w:val="40"/>
          <w:lang w:eastAsia="en-GB"/>
        </w:rPr>
        <w:t>G</w:t>
      </w:r>
      <w:r w:rsidRPr="00371903">
        <w:rPr>
          <w:b/>
          <w:noProof/>
          <w:sz w:val="40"/>
          <w:szCs w:val="40"/>
          <w:lang w:eastAsia="en-GB"/>
        </w:rPr>
        <w:t>ames</w:t>
      </w:r>
    </w:p>
    <w:p w:rsidR="00371903" w:rsidRDefault="00371903" w:rsidP="00371903">
      <w:pPr>
        <w:jc w:val="center"/>
        <w:rPr>
          <w:b/>
          <w:noProof/>
          <w:sz w:val="40"/>
          <w:szCs w:val="40"/>
          <w:lang w:eastAsia="en-GB"/>
        </w:rPr>
      </w:pPr>
      <w:r w:rsidRPr="00371903">
        <w:rPr>
          <w:b/>
          <w:noProof/>
          <w:sz w:val="40"/>
          <w:szCs w:val="40"/>
          <w:lang w:eastAsia="en-GB"/>
        </w:rPr>
        <w:t>Software Technology</w:t>
      </w:r>
    </w:p>
    <w:p w:rsidR="00DC63D6" w:rsidRDefault="00371903">
      <w:r>
        <w:rPr>
          <w:noProof/>
          <w:sz w:val="26"/>
          <w:szCs w:val="26"/>
        </w:rPr>
        <w:drawing>
          <wp:inline distT="0" distB="0" distL="0" distR="0" wp14:anchorId="33748ABB" wp14:editId="18FB0752">
            <wp:extent cx="5270500" cy="3502025"/>
            <wp:effectExtent l="0" t="0" r="0" b="0"/>
            <wp:docPr id="35" name="Picture 35" descr="U:\git\epl653_bounce\Bouncy\Assets\Sprites\splash_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it\epl653_bounce\Bouncy\Assets\Sprites\splash_logo@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502025"/>
                    </a:xfrm>
                    <a:prstGeom prst="rect">
                      <a:avLst/>
                    </a:prstGeom>
                    <a:noFill/>
                    <a:ln>
                      <a:noFill/>
                    </a:ln>
                  </pic:spPr>
                </pic:pic>
              </a:graphicData>
            </a:graphic>
          </wp:inline>
        </w:drawing>
      </w:r>
    </w:p>
    <w:p w:rsidR="00DC63D6" w:rsidRDefault="00DC63D6"/>
    <w:p w:rsidR="00DC63D6" w:rsidRDefault="00DC63D6" w:rsidP="00DC63D6">
      <w:pPr>
        <w:jc w:val="center"/>
        <w:rPr>
          <w:rFonts w:ascii="Calibri Light" w:eastAsia="Calibri Light" w:hAnsi="Calibri Light" w:cs="Calibri Light"/>
          <w:color w:val="000000"/>
          <w:sz w:val="36"/>
          <w:szCs w:val="36"/>
          <w:u w:color="000000"/>
          <w:lang w:val="en-US" w:eastAsia="en-GB"/>
        </w:rPr>
      </w:pPr>
      <w:r w:rsidRPr="00DC63D6">
        <w:rPr>
          <w:sz w:val="36"/>
          <w:szCs w:val="36"/>
        </w:rPr>
        <w:t>Due Date: 17/05/2018</w:t>
      </w:r>
    </w:p>
    <w:p w:rsidR="00DC63D6" w:rsidRDefault="00DC63D6" w:rsidP="00DC63D6">
      <w:pPr>
        <w:jc w:val="center"/>
        <w:rPr>
          <w:rFonts w:ascii="Calibri Light" w:eastAsia="Calibri Light" w:hAnsi="Calibri Light" w:cs="Calibri Light"/>
          <w:color w:val="000000"/>
          <w:sz w:val="36"/>
          <w:szCs w:val="36"/>
          <w:u w:color="000000"/>
          <w:lang w:val="en-US" w:eastAsia="en-GB"/>
        </w:rPr>
      </w:pPr>
    </w:p>
    <w:p w:rsidR="00DC63D6" w:rsidRDefault="00DC63D6" w:rsidP="00DC63D6">
      <w:pPr>
        <w:ind w:left="2160"/>
        <w:jc w:val="both"/>
        <w:rPr>
          <w:rFonts w:ascii="Calibri Light" w:eastAsia="Calibri Light" w:hAnsi="Calibri Light" w:cs="Calibri Light"/>
          <w:color w:val="000000"/>
          <w:sz w:val="36"/>
          <w:szCs w:val="36"/>
          <w:u w:color="000000"/>
          <w:lang w:val="en-US" w:eastAsia="en-GB"/>
        </w:rPr>
      </w:pPr>
      <w:proofErr w:type="spellStart"/>
      <w:r>
        <w:rPr>
          <w:rFonts w:ascii="Calibri Light" w:eastAsia="Calibri Light" w:hAnsi="Calibri Light" w:cs="Calibri Light"/>
          <w:color w:val="000000"/>
          <w:sz w:val="36"/>
          <w:szCs w:val="36"/>
          <w:u w:color="000000"/>
          <w:lang w:val="en-US" w:eastAsia="en-GB"/>
        </w:rPr>
        <w:t>Agathoklis</w:t>
      </w:r>
      <w:proofErr w:type="spellEnd"/>
      <w:r>
        <w:rPr>
          <w:rFonts w:ascii="Calibri Light" w:eastAsia="Calibri Light" w:hAnsi="Calibri Light" w:cs="Calibri Light"/>
          <w:color w:val="000000"/>
          <w:sz w:val="36"/>
          <w:szCs w:val="36"/>
          <w:u w:color="000000"/>
          <w:lang w:val="en-US" w:eastAsia="en-GB"/>
        </w:rPr>
        <w:t xml:space="preserve"> </w:t>
      </w:r>
      <w:proofErr w:type="spellStart"/>
      <w:r>
        <w:rPr>
          <w:rFonts w:ascii="Calibri Light" w:eastAsia="Calibri Light" w:hAnsi="Calibri Light" w:cs="Calibri Light"/>
          <w:color w:val="000000"/>
          <w:sz w:val="36"/>
          <w:szCs w:val="36"/>
          <w:u w:color="000000"/>
          <w:lang w:val="en-US" w:eastAsia="en-GB"/>
        </w:rPr>
        <w:t>Vakanas</w:t>
      </w:r>
      <w:proofErr w:type="spellEnd"/>
      <w:r>
        <w:rPr>
          <w:rFonts w:ascii="Calibri Light" w:eastAsia="Calibri Light" w:hAnsi="Calibri Light" w:cs="Calibri Light"/>
          <w:color w:val="000000"/>
          <w:sz w:val="36"/>
          <w:szCs w:val="36"/>
          <w:u w:color="000000"/>
          <w:lang w:val="en-US" w:eastAsia="en-GB"/>
        </w:rPr>
        <w:t xml:space="preserve"> ID: 963188</w:t>
      </w:r>
    </w:p>
    <w:p w:rsidR="00DC63D6" w:rsidRDefault="00DC63D6" w:rsidP="00DC63D6">
      <w:pPr>
        <w:ind w:left="2160"/>
        <w:jc w:val="both"/>
        <w:rPr>
          <w:rFonts w:ascii="Calibri Light" w:eastAsia="Calibri Light" w:hAnsi="Calibri Light" w:cs="Calibri Light"/>
          <w:color w:val="000000"/>
          <w:sz w:val="36"/>
          <w:szCs w:val="36"/>
          <w:u w:color="000000"/>
          <w:lang w:val="en-US" w:eastAsia="en-GB"/>
        </w:rPr>
      </w:pPr>
      <w:proofErr w:type="spellStart"/>
      <w:r>
        <w:rPr>
          <w:rFonts w:ascii="Calibri Light" w:eastAsia="Calibri Light" w:hAnsi="Calibri Light" w:cs="Calibri Light"/>
          <w:color w:val="000000"/>
          <w:sz w:val="36"/>
          <w:szCs w:val="36"/>
          <w:u w:color="000000"/>
          <w:lang w:val="en-US" w:eastAsia="en-GB"/>
        </w:rPr>
        <w:t>Aliki</w:t>
      </w:r>
      <w:proofErr w:type="spellEnd"/>
      <w:r>
        <w:rPr>
          <w:rFonts w:ascii="Calibri Light" w:eastAsia="Calibri Light" w:hAnsi="Calibri Light" w:cs="Calibri Light"/>
          <w:color w:val="000000"/>
          <w:sz w:val="36"/>
          <w:szCs w:val="36"/>
          <w:u w:color="000000"/>
          <w:lang w:val="en-US" w:eastAsia="en-GB"/>
        </w:rPr>
        <w:t xml:space="preserve"> </w:t>
      </w:r>
      <w:proofErr w:type="spellStart"/>
      <w:r>
        <w:rPr>
          <w:rFonts w:ascii="Calibri Light" w:eastAsia="Calibri Light" w:hAnsi="Calibri Light" w:cs="Calibri Light"/>
          <w:color w:val="000000"/>
          <w:sz w:val="36"/>
          <w:szCs w:val="36"/>
          <w:u w:color="000000"/>
          <w:lang w:val="en-US" w:eastAsia="en-GB"/>
        </w:rPr>
        <w:t>Gregoriou</w:t>
      </w:r>
      <w:proofErr w:type="spellEnd"/>
      <w:r>
        <w:rPr>
          <w:rFonts w:ascii="Calibri Light" w:eastAsia="Calibri Light" w:hAnsi="Calibri Light" w:cs="Calibri Light"/>
          <w:color w:val="000000"/>
          <w:sz w:val="36"/>
          <w:szCs w:val="36"/>
          <w:u w:color="000000"/>
          <w:lang w:val="en-US" w:eastAsia="en-GB"/>
        </w:rPr>
        <w:t xml:space="preserve"> ID: 932728</w:t>
      </w:r>
    </w:p>
    <w:p w:rsidR="00371903" w:rsidRPr="00DC63D6" w:rsidRDefault="00DC63D6" w:rsidP="00DC63D6">
      <w:pPr>
        <w:ind w:left="2160"/>
        <w:jc w:val="both"/>
        <w:rPr>
          <w:rFonts w:ascii="Calibri Light" w:eastAsia="Calibri Light" w:hAnsi="Calibri Light" w:cs="Calibri Light"/>
          <w:color w:val="000000"/>
          <w:sz w:val="36"/>
          <w:szCs w:val="36"/>
          <w:u w:color="000000"/>
          <w:lang w:val="en-US" w:eastAsia="en-GB"/>
        </w:rPr>
      </w:pPr>
      <w:proofErr w:type="spellStart"/>
      <w:r>
        <w:rPr>
          <w:rFonts w:ascii="Calibri Light" w:eastAsia="Calibri Light" w:hAnsi="Calibri Light" w:cs="Calibri Light"/>
          <w:color w:val="000000"/>
          <w:sz w:val="36"/>
          <w:szCs w:val="36"/>
          <w:u w:color="000000"/>
          <w:lang w:val="en-US" w:eastAsia="en-GB"/>
        </w:rPr>
        <w:t>Jiayi</w:t>
      </w:r>
      <w:proofErr w:type="spellEnd"/>
      <w:r>
        <w:rPr>
          <w:rFonts w:ascii="Calibri Light" w:eastAsia="Calibri Light" w:hAnsi="Calibri Light" w:cs="Calibri Light"/>
          <w:color w:val="000000"/>
          <w:sz w:val="36"/>
          <w:szCs w:val="36"/>
          <w:u w:color="000000"/>
          <w:lang w:val="en-US" w:eastAsia="en-GB"/>
        </w:rPr>
        <w:t xml:space="preserve"> </w:t>
      </w:r>
      <w:r>
        <w:rPr>
          <w:rFonts w:ascii="Calibri Light" w:eastAsia="Calibri Light" w:hAnsi="Calibri Light" w:cs="Calibri Light"/>
          <w:color w:val="000000"/>
          <w:sz w:val="36"/>
          <w:szCs w:val="36"/>
          <w:u w:color="000000"/>
          <w:lang w:val="en-US" w:eastAsia="en-GB"/>
        </w:rPr>
        <w:t>Fu ID: 1300137</w:t>
      </w:r>
      <w:r w:rsidR="00371903" w:rsidRPr="00DC63D6">
        <w:rPr>
          <w:rFonts w:ascii="Calibri Light" w:eastAsia="Calibri Light" w:hAnsi="Calibri Light" w:cs="Calibri Light"/>
          <w:color w:val="000000"/>
          <w:sz w:val="36"/>
          <w:szCs w:val="36"/>
          <w:u w:color="000000"/>
          <w:lang w:val="en-US" w:eastAsia="en-GB"/>
        </w:rPr>
        <w:br w:type="page"/>
      </w:r>
    </w:p>
    <w:p w:rsidR="007E2284" w:rsidRDefault="007E2284" w:rsidP="007E2284">
      <w:pPr>
        <w:pStyle w:val="TOC11"/>
        <w:tabs>
          <w:tab w:val="clear" w:pos="8296"/>
          <w:tab w:val="right" w:leader="dot" w:pos="8280"/>
        </w:tabs>
      </w:pPr>
      <w:r>
        <w:t>Contents</w:t>
      </w:r>
    </w:p>
    <w:p w:rsidR="007E2284" w:rsidRDefault="007E2284" w:rsidP="007E2284">
      <w:pPr>
        <w:pStyle w:val="TOC11"/>
        <w:tabs>
          <w:tab w:val="clear" w:pos="8296"/>
          <w:tab w:val="right" w:leader="dot" w:pos="8280"/>
        </w:tabs>
      </w:pPr>
    </w:p>
    <w:p w:rsidR="007E2284" w:rsidRDefault="007E2284" w:rsidP="007E2284">
      <w:pPr>
        <w:pStyle w:val="TOC11"/>
        <w:tabs>
          <w:tab w:val="clear" w:pos="8296"/>
          <w:tab w:val="right" w:leader="dot" w:pos="8280"/>
        </w:tabs>
      </w:pPr>
    </w:p>
    <w:p w:rsidR="00DC63D6" w:rsidRDefault="007E2284">
      <w:pPr>
        <w:pStyle w:val="TOC1"/>
        <w:rPr>
          <w:rFonts w:asciiTheme="minorHAnsi" w:eastAsiaTheme="minorEastAsia" w:hAnsiTheme="minorHAnsi" w:cstheme="minorBidi"/>
          <w:noProof/>
          <w:sz w:val="22"/>
          <w:szCs w:val="22"/>
          <w:lang w:eastAsia="en-GB"/>
        </w:rPr>
      </w:pPr>
      <w:r>
        <w:fldChar w:fldCharType="begin"/>
      </w:r>
      <w:r>
        <w:instrText xml:space="preserve"> TOC \t "Heading, 1"</w:instrText>
      </w:r>
      <w:r>
        <w:fldChar w:fldCharType="separate"/>
      </w:r>
      <w:r w:rsidR="00DC63D6">
        <w:rPr>
          <w:noProof/>
        </w:rPr>
        <w:t>Introduction</w:t>
      </w:r>
      <w:r w:rsidR="00DC63D6">
        <w:rPr>
          <w:noProof/>
        </w:rPr>
        <w:tab/>
      </w:r>
      <w:r w:rsidR="00DC63D6">
        <w:rPr>
          <w:noProof/>
        </w:rPr>
        <w:fldChar w:fldCharType="begin"/>
      </w:r>
      <w:r w:rsidR="00DC63D6">
        <w:rPr>
          <w:noProof/>
        </w:rPr>
        <w:instrText xml:space="preserve"> PAGEREF _Toc513483693 \h </w:instrText>
      </w:r>
      <w:r w:rsidR="00DC63D6">
        <w:rPr>
          <w:noProof/>
        </w:rPr>
      </w:r>
      <w:r w:rsidR="00DC63D6">
        <w:rPr>
          <w:noProof/>
        </w:rPr>
        <w:fldChar w:fldCharType="separate"/>
      </w:r>
      <w:r w:rsidR="00DC63D6">
        <w:rPr>
          <w:noProof/>
        </w:rPr>
        <w:t>3</w:t>
      </w:r>
      <w:r w:rsidR="00DC63D6">
        <w:rPr>
          <w:noProof/>
        </w:rPr>
        <w:fldChar w:fldCharType="end"/>
      </w:r>
    </w:p>
    <w:p w:rsidR="00DC63D6" w:rsidRDefault="00DC63D6">
      <w:pPr>
        <w:pStyle w:val="TOC1"/>
        <w:rPr>
          <w:rFonts w:asciiTheme="minorHAnsi" w:eastAsiaTheme="minorEastAsia" w:hAnsiTheme="minorHAnsi" w:cstheme="minorBidi"/>
          <w:noProof/>
          <w:sz w:val="22"/>
          <w:szCs w:val="22"/>
          <w:lang w:eastAsia="en-GB"/>
        </w:rPr>
      </w:pPr>
      <w:r w:rsidRPr="00273D5E">
        <w:rPr>
          <w:noProof/>
          <w:lang w:val="en-US"/>
        </w:rPr>
        <w:t>Game Flow</w:t>
      </w:r>
      <w:r>
        <w:rPr>
          <w:noProof/>
        </w:rPr>
        <w:tab/>
      </w:r>
      <w:r>
        <w:rPr>
          <w:noProof/>
        </w:rPr>
        <w:fldChar w:fldCharType="begin"/>
      </w:r>
      <w:r>
        <w:rPr>
          <w:noProof/>
        </w:rPr>
        <w:instrText xml:space="preserve"> PAGEREF _Toc513483694 \h </w:instrText>
      </w:r>
      <w:r>
        <w:rPr>
          <w:noProof/>
        </w:rPr>
      </w:r>
      <w:r>
        <w:rPr>
          <w:noProof/>
        </w:rPr>
        <w:fldChar w:fldCharType="separate"/>
      </w:r>
      <w:r>
        <w:rPr>
          <w:noProof/>
        </w:rPr>
        <w:t>4</w:t>
      </w:r>
      <w:r>
        <w:rPr>
          <w:noProof/>
        </w:rPr>
        <w:fldChar w:fldCharType="end"/>
      </w:r>
    </w:p>
    <w:p w:rsidR="00DC63D6" w:rsidRDefault="00DC63D6">
      <w:pPr>
        <w:pStyle w:val="TOC1"/>
        <w:rPr>
          <w:rFonts w:asciiTheme="minorHAnsi" w:eastAsiaTheme="minorEastAsia" w:hAnsiTheme="minorHAnsi" w:cstheme="minorBidi"/>
          <w:noProof/>
          <w:sz w:val="22"/>
          <w:szCs w:val="22"/>
          <w:lang w:eastAsia="en-GB"/>
        </w:rPr>
      </w:pPr>
      <w:r w:rsidRPr="00273D5E">
        <w:rPr>
          <w:noProof/>
          <w:lang w:val="en-US"/>
        </w:rPr>
        <w:t>Character and Controls</w:t>
      </w:r>
      <w:r>
        <w:rPr>
          <w:noProof/>
        </w:rPr>
        <w:tab/>
      </w:r>
      <w:r>
        <w:rPr>
          <w:noProof/>
        </w:rPr>
        <w:fldChar w:fldCharType="begin"/>
      </w:r>
      <w:r>
        <w:rPr>
          <w:noProof/>
        </w:rPr>
        <w:instrText xml:space="preserve"> PAGEREF _Toc513483695 \h </w:instrText>
      </w:r>
      <w:r>
        <w:rPr>
          <w:noProof/>
        </w:rPr>
      </w:r>
      <w:r>
        <w:rPr>
          <w:noProof/>
        </w:rPr>
        <w:fldChar w:fldCharType="separate"/>
      </w:r>
      <w:r>
        <w:rPr>
          <w:noProof/>
        </w:rPr>
        <w:t>6</w:t>
      </w:r>
      <w:r>
        <w:rPr>
          <w:noProof/>
        </w:rPr>
        <w:fldChar w:fldCharType="end"/>
      </w:r>
    </w:p>
    <w:p w:rsidR="00DC63D6" w:rsidRDefault="00DC63D6">
      <w:pPr>
        <w:pStyle w:val="TOC1"/>
        <w:rPr>
          <w:rFonts w:asciiTheme="minorHAnsi" w:eastAsiaTheme="minorEastAsia" w:hAnsiTheme="minorHAnsi" w:cstheme="minorBidi"/>
          <w:noProof/>
          <w:sz w:val="22"/>
          <w:szCs w:val="22"/>
          <w:lang w:eastAsia="en-GB"/>
        </w:rPr>
      </w:pPr>
      <w:r w:rsidRPr="00273D5E">
        <w:rPr>
          <w:noProof/>
          <w:lang w:val="en-US"/>
        </w:rPr>
        <w:t>Main Gameplay Concepts and Platform Specific Features</w:t>
      </w:r>
      <w:r>
        <w:rPr>
          <w:noProof/>
        </w:rPr>
        <w:tab/>
      </w:r>
      <w:r>
        <w:rPr>
          <w:noProof/>
        </w:rPr>
        <w:fldChar w:fldCharType="begin"/>
      </w:r>
      <w:r>
        <w:rPr>
          <w:noProof/>
        </w:rPr>
        <w:instrText xml:space="preserve"> PAGEREF _Toc513483696 \h </w:instrText>
      </w:r>
      <w:r>
        <w:rPr>
          <w:noProof/>
        </w:rPr>
      </w:r>
      <w:r>
        <w:rPr>
          <w:noProof/>
        </w:rPr>
        <w:fldChar w:fldCharType="separate"/>
      </w:r>
      <w:r>
        <w:rPr>
          <w:noProof/>
        </w:rPr>
        <w:t>8</w:t>
      </w:r>
      <w:r>
        <w:rPr>
          <w:noProof/>
        </w:rPr>
        <w:fldChar w:fldCharType="end"/>
      </w:r>
    </w:p>
    <w:p w:rsidR="00DC63D6" w:rsidRDefault="00DC63D6">
      <w:pPr>
        <w:pStyle w:val="TOC1"/>
        <w:rPr>
          <w:rFonts w:asciiTheme="minorHAnsi" w:eastAsiaTheme="minorEastAsia" w:hAnsiTheme="minorHAnsi" w:cstheme="minorBidi"/>
          <w:noProof/>
          <w:sz w:val="22"/>
          <w:szCs w:val="22"/>
          <w:lang w:eastAsia="en-GB"/>
        </w:rPr>
      </w:pPr>
      <w:r w:rsidRPr="00273D5E">
        <w:rPr>
          <w:noProof/>
          <w:lang w:val="en-US"/>
        </w:rPr>
        <w:t>Game World</w:t>
      </w:r>
      <w:r>
        <w:rPr>
          <w:noProof/>
        </w:rPr>
        <w:tab/>
      </w:r>
      <w:r>
        <w:rPr>
          <w:noProof/>
        </w:rPr>
        <w:fldChar w:fldCharType="begin"/>
      </w:r>
      <w:r>
        <w:rPr>
          <w:noProof/>
        </w:rPr>
        <w:instrText xml:space="preserve"> PAGEREF _Toc513483697 \h </w:instrText>
      </w:r>
      <w:r>
        <w:rPr>
          <w:noProof/>
        </w:rPr>
      </w:r>
      <w:r>
        <w:rPr>
          <w:noProof/>
        </w:rPr>
        <w:fldChar w:fldCharType="separate"/>
      </w:r>
      <w:r>
        <w:rPr>
          <w:noProof/>
        </w:rPr>
        <w:t>9</w:t>
      </w:r>
      <w:r>
        <w:rPr>
          <w:noProof/>
        </w:rPr>
        <w:fldChar w:fldCharType="end"/>
      </w:r>
    </w:p>
    <w:p w:rsidR="00DC63D6" w:rsidRDefault="00DC63D6">
      <w:pPr>
        <w:pStyle w:val="TOC1"/>
        <w:rPr>
          <w:rFonts w:asciiTheme="minorHAnsi" w:eastAsiaTheme="minorEastAsia" w:hAnsiTheme="minorHAnsi" w:cstheme="minorBidi"/>
          <w:noProof/>
          <w:sz w:val="22"/>
          <w:szCs w:val="22"/>
          <w:lang w:eastAsia="en-GB"/>
        </w:rPr>
      </w:pPr>
      <w:r w:rsidRPr="00273D5E">
        <w:rPr>
          <w:noProof/>
          <w:lang w:val="de-DE"/>
        </w:rPr>
        <w:t>Interface</w:t>
      </w:r>
      <w:r>
        <w:rPr>
          <w:noProof/>
        </w:rPr>
        <w:tab/>
      </w:r>
      <w:r>
        <w:rPr>
          <w:noProof/>
        </w:rPr>
        <w:fldChar w:fldCharType="begin"/>
      </w:r>
      <w:r>
        <w:rPr>
          <w:noProof/>
        </w:rPr>
        <w:instrText xml:space="preserve"> PAGEREF _Toc513483698 \h </w:instrText>
      </w:r>
      <w:r>
        <w:rPr>
          <w:noProof/>
        </w:rPr>
      </w:r>
      <w:r>
        <w:rPr>
          <w:noProof/>
        </w:rPr>
        <w:fldChar w:fldCharType="separate"/>
      </w:r>
      <w:r>
        <w:rPr>
          <w:noProof/>
        </w:rPr>
        <w:t>12</w:t>
      </w:r>
      <w:r>
        <w:rPr>
          <w:noProof/>
        </w:rPr>
        <w:fldChar w:fldCharType="end"/>
      </w:r>
    </w:p>
    <w:p w:rsidR="00DC63D6" w:rsidRDefault="00DC63D6">
      <w:pPr>
        <w:pStyle w:val="TOC1"/>
        <w:rPr>
          <w:rFonts w:asciiTheme="minorHAnsi" w:eastAsiaTheme="minorEastAsia" w:hAnsiTheme="minorHAnsi" w:cstheme="minorBidi"/>
          <w:noProof/>
          <w:sz w:val="22"/>
          <w:szCs w:val="22"/>
          <w:lang w:eastAsia="en-GB"/>
        </w:rPr>
      </w:pPr>
      <w:r w:rsidRPr="00273D5E">
        <w:rPr>
          <w:noProof/>
          <w:lang w:val="en-US"/>
        </w:rPr>
        <w:t>Mechanics and Power- ups</w:t>
      </w:r>
      <w:r>
        <w:rPr>
          <w:noProof/>
        </w:rPr>
        <w:tab/>
      </w:r>
      <w:r>
        <w:rPr>
          <w:noProof/>
        </w:rPr>
        <w:fldChar w:fldCharType="begin"/>
      </w:r>
      <w:r>
        <w:rPr>
          <w:noProof/>
        </w:rPr>
        <w:instrText xml:space="preserve"> PAGEREF _Toc513483699 \h </w:instrText>
      </w:r>
      <w:r>
        <w:rPr>
          <w:noProof/>
        </w:rPr>
      </w:r>
      <w:r>
        <w:rPr>
          <w:noProof/>
        </w:rPr>
        <w:fldChar w:fldCharType="separate"/>
      </w:r>
      <w:r>
        <w:rPr>
          <w:noProof/>
        </w:rPr>
        <w:t>15</w:t>
      </w:r>
      <w:r>
        <w:rPr>
          <w:noProof/>
        </w:rPr>
        <w:fldChar w:fldCharType="end"/>
      </w:r>
    </w:p>
    <w:p w:rsidR="00DC63D6" w:rsidRDefault="00DC63D6">
      <w:pPr>
        <w:pStyle w:val="TOC1"/>
        <w:rPr>
          <w:rFonts w:asciiTheme="minorHAnsi" w:eastAsiaTheme="minorEastAsia" w:hAnsiTheme="minorHAnsi" w:cstheme="minorBidi"/>
          <w:noProof/>
          <w:sz w:val="22"/>
          <w:szCs w:val="22"/>
          <w:lang w:eastAsia="en-GB"/>
        </w:rPr>
      </w:pPr>
      <w:r>
        <w:rPr>
          <w:noProof/>
        </w:rPr>
        <w:t>Enemies</w:t>
      </w:r>
      <w:r>
        <w:rPr>
          <w:noProof/>
        </w:rPr>
        <w:tab/>
      </w:r>
      <w:r>
        <w:rPr>
          <w:noProof/>
        </w:rPr>
        <w:fldChar w:fldCharType="begin"/>
      </w:r>
      <w:r>
        <w:rPr>
          <w:noProof/>
        </w:rPr>
        <w:instrText xml:space="preserve"> PAGEREF _Toc513483700 \h </w:instrText>
      </w:r>
      <w:r>
        <w:rPr>
          <w:noProof/>
        </w:rPr>
      </w:r>
      <w:r>
        <w:rPr>
          <w:noProof/>
        </w:rPr>
        <w:fldChar w:fldCharType="separate"/>
      </w:r>
      <w:r>
        <w:rPr>
          <w:noProof/>
        </w:rPr>
        <w:t>17</w:t>
      </w:r>
      <w:r>
        <w:rPr>
          <w:noProof/>
        </w:rPr>
        <w:fldChar w:fldCharType="end"/>
      </w:r>
    </w:p>
    <w:p w:rsidR="007E2284" w:rsidRDefault="007E2284" w:rsidP="007E2284">
      <w:pPr>
        <w:pStyle w:val="Body"/>
        <w:spacing w:after="0" w:line="360" w:lineRule="auto"/>
        <w:jc w:val="both"/>
      </w:pPr>
      <w:r>
        <w:fldChar w:fldCharType="end"/>
      </w:r>
    </w:p>
    <w:p w:rsidR="007E2284" w:rsidRDefault="007E2284" w:rsidP="007E2284">
      <w:pPr>
        <w:pStyle w:val="Body"/>
        <w:spacing w:after="0" w:line="360" w:lineRule="auto"/>
        <w:rPr>
          <w:rFonts w:ascii="Times New Roman" w:eastAsia="Arial Unicode MS" w:hAnsi="Times New Roman" w:cs="Times New Roman"/>
          <w:color w:val="auto"/>
          <w:sz w:val="20"/>
          <w:szCs w:val="20"/>
        </w:rPr>
      </w:pPr>
      <w:r>
        <w:br w:type="page"/>
      </w:r>
    </w:p>
    <w:p w:rsidR="007E2284" w:rsidRDefault="007E2284" w:rsidP="007E2284">
      <w:pPr>
        <w:pStyle w:val="Heading"/>
        <w:spacing w:before="0" w:line="360" w:lineRule="auto"/>
      </w:pPr>
      <w:bookmarkStart w:id="0" w:name="_Toc513483693"/>
      <w:r w:rsidRPr="00350361">
        <w:t>Introduction</w:t>
      </w:r>
      <w:bookmarkEnd w:id="0"/>
    </w:p>
    <w:p w:rsidR="007E2284" w:rsidRDefault="007E2284" w:rsidP="007E2284">
      <w:pPr>
        <w:pStyle w:val="Body"/>
        <w:spacing w:after="0" w:line="360" w:lineRule="auto"/>
      </w:pPr>
    </w:p>
    <w:p w:rsidR="007E2284" w:rsidRDefault="007E2284" w:rsidP="007E2284">
      <w:pPr>
        <w:pStyle w:val="Body"/>
        <w:spacing w:after="0" w:line="360" w:lineRule="auto"/>
        <w:jc w:val="both"/>
        <w:rPr>
          <w:sz w:val="26"/>
          <w:szCs w:val="26"/>
        </w:rPr>
      </w:pPr>
      <w:r>
        <w:rPr>
          <w:sz w:val="26"/>
          <w:szCs w:val="26"/>
        </w:rPr>
        <w:t>Remember playing Bounce on your old Nokia phone? This game is a fan-made remake of the Bounce game, which will travel you back in time and bring back your childhood memories.</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rPr>
      </w:pPr>
      <w:r>
        <w:rPr>
          <w:sz w:val="26"/>
          <w:szCs w:val="26"/>
        </w:rPr>
        <w:t>Bouncy is a game where you control a small ball in a dangerous world. You bounce and roll the ball around each level, avoiding enemies and collecting the rings you need to unlock the exit to the next level. Use rubber blocks to bounce higher or even reverse gravity.</w:t>
      </w:r>
    </w:p>
    <w:p w:rsidR="007E2284" w:rsidRDefault="007E2284" w:rsidP="007E2284">
      <w:pPr>
        <w:pStyle w:val="Body"/>
        <w:spacing w:after="0" w:line="360" w:lineRule="auto"/>
        <w:jc w:val="both"/>
        <w:rPr>
          <w:sz w:val="26"/>
          <w:szCs w:val="26"/>
        </w:rPr>
      </w:pPr>
    </w:p>
    <w:p w:rsidR="007E2284" w:rsidRDefault="002C0644" w:rsidP="007E2284">
      <w:pPr>
        <w:pStyle w:val="Body"/>
        <w:spacing w:after="0" w:line="360" w:lineRule="auto"/>
        <w:jc w:val="both"/>
        <w:rPr>
          <w:sz w:val="26"/>
          <w:szCs w:val="26"/>
        </w:rPr>
      </w:pPr>
      <w:r>
        <w:rPr>
          <w:noProof/>
          <w:sz w:val="26"/>
          <w:szCs w:val="26"/>
          <w:lang w:val="en-GB"/>
        </w:rPr>
        <w:drawing>
          <wp:inline distT="0" distB="0" distL="0" distR="0">
            <wp:extent cx="5270500" cy="3502025"/>
            <wp:effectExtent l="0" t="0" r="0" b="0"/>
            <wp:docPr id="1" name="Picture 1" descr="U:\git\epl653_bounce\Bouncy\Assets\Sprites\splash_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it\epl653_bounce\Bouncy\Assets\Sprites\splash_logo@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502025"/>
                    </a:xfrm>
                    <a:prstGeom prst="rect">
                      <a:avLst/>
                    </a:prstGeom>
                    <a:noFill/>
                    <a:ln>
                      <a:noFill/>
                    </a:ln>
                  </pic:spPr>
                </pic:pic>
              </a:graphicData>
            </a:graphic>
          </wp:inline>
        </w:drawing>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color w:val="333333"/>
          <w:sz w:val="26"/>
          <w:szCs w:val="26"/>
          <w:u w:color="333333"/>
          <w:shd w:val="clear" w:color="auto" w:fill="FFFFFF"/>
        </w:rPr>
      </w:pPr>
    </w:p>
    <w:p w:rsidR="007E2284" w:rsidRDefault="007E2284" w:rsidP="007E2284">
      <w:pPr>
        <w:pStyle w:val="Body"/>
        <w:spacing w:after="0" w:line="360" w:lineRule="auto"/>
        <w:jc w:val="both"/>
        <w:rPr>
          <w:color w:val="333333"/>
          <w:sz w:val="21"/>
          <w:szCs w:val="21"/>
          <w:u w:color="333333"/>
          <w:shd w:val="clear" w:color="auto" w:fill="FFFFFF"/>
        </w:rPr>
      </w:pPr>
    </w:p>
    <w:p w:rsidR="007E2284" w:rsidRDefault="007E2284" w:rsidP="007E2284">
      <w:pPr>
        <w:pStyle w:val="Body"/>
        <w:spacing w:after="0" w:line="360" w:lineRule="auto"/>
        <w:jc w:val="both"/>
        <w:rPr>
          <w:rFonts w:ascii="Times New Roman" w:eastAsia="Arial Unicode MS" w:hAnsi="Times New Roman" w:cs="Times New Roman"/>
          <w:color w:val="auto"/>
          <w:sz w:val="20"/>
          <w:szCs w:val="20"/>
        </w:rPr>
      </w:pPr>
      <w:r>
        <w:rPr>
          <w:color w:val="333333"/>
          <w:sz w:val="21"/>
          <w:szCs w:val="21"/>
          <w:u w:color="333333"/>
          <w:shd w:val="clear" w:color="auto" w:fill="FFFFFF"/>
        </w:rPr>
        <w:br w:type="page"/>
      </w:r>
    </w:p>
    <w:p w:rsidR="007E2284" w:rsidRDefault="007E2284" w:rsidP="007E2284">
      <w:pPr>
        <w:pStyle w:val="Heading"/>
        <w:spacing w:before="0" w:line="360" w:lineRule="auto"/>
      </w:pPr>
      <w:bookmarkStart w:id="1" w:name="_Toc513483694"/>
      <w:r>
        <w:rPr>
          <w:lang w:val="en-US"/>
        </w:rPr>
        <w:lastRenderedPageBreak/>
        <w:t>Game Flow</w:t>
      </w:r>
      <w:bookmarkEnd w:id="1"/>
    </w:p>
    <w:p w:rsidR="007E2284" w:rsidRDefault="007E2284" w:rsidP="007E2284">
      <w:pPr>
        <w:pStyle w:val="Body"/>
        <w:spacing w:after="0" w:line="360" w:lineRule="auto"/>
        <w:jc w:val="both"/>
      </w:pPr>
    </w:p>
    <w:p w:rsidR="007E2284" w:rsidRDefault="007E2284" w:rsidP="007E2284">
      <w:pPr>
        <w:pStyle w:val="Body"/>
        <w:spacing w:after="0" w:line="360" w:lineRule="auto"/>
        <w:jc w:val="both"/>
        <w:rPr>
          <w:sz w:val="26"/>
          <w:szCs w:val="26"/>
        </w:rPr>
      </w:pPr>
      <w:r>
        <w:rPr>
          <w:sz w:val="26"/>
          <w:szCs w:val="26"/>
        </w:rPr>
        <w:t>The player can move the ball by pressing the right, left or jump button. In the first level, there is no pressure as the player seeks out their first rings and picks them up in order to learn the basic ideas of the game and how to play it. When we collect all the rings the door to the next stage will unlock and by going through that door the stage will complete and we will advance to the next level.</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rPr>
      </w:pPr>
      <w:r>
        <w:rPr>
          <w:sz w:val="26"/>
          <w:szCs w:val="26"/>
        </w:rPr>
        <w:t xml:space="preserve">With each level, the difficulty is increased as more obstacles and stronger enemies appear to stop us from completing the level. The rings as harder to find and some special items give you power ups to help you to collect specific rings. </w:t>
      </w:r>
    </w:p>
    <w:p w:rsidR="007E2284" w:rsidRDefault="007E2284" w:rsidP="007E2284">
      <w:pPr>
        <w:pStyle w:val="Body"/>
        <w:spacing w:after="0" w:line="360" w:lineRule="auto"/>
        <w:jc w:val="both"/>
      </w:pPr>
    </w:p>
    <w:p w:rsidR="007E2284" w:rsidRDefault="007E2284" w:rsidP="007E2284">
      <w:pPr>
        <w:pStyle w:val="Body"/>
        <w:spacing w:after="0" w:line="360" w:lineRule="auto"/>
        <w:jc w:val="both"/>
        <w:rPr>
          <w:sz w:val="26"/>
          <w:szCs w:val="26"/>
        </w:rPr>
      </w:pPr>
      <w:r>
        <w:rPr>
          <w:sz w:val="26"/>
          <w:szCs w:val="26"/>
        </w:rPr>
        <w:t>We have two scoring systems:</w:t>
      </w:r>
    </w:p>
    <w:p w:rsidR="0052056C" w:rsidRDefault="0052056C" w:rsidP="0052056C">
      <w:pPr>
        <w:pStyle w:val="Body"/>
        <w:numPr>
          <w:ilvl w:val="0"/>
          <w:numId w:val="15"/>
        </w:numPr>
        <w:spacing w:after="0" w:line="360" w:lineRule="auto"/>
        <w:jc w:val="both"/>
        <w:rPr>
          <w:sz w:val="26"/>
          <w:szCs w:val="26"/>
        </w:rPr>
      </w:pPr>
      <w:r>
        <w:rPr>
          <w:sz w:val="26"/>
          <w:szCs w:val="26"/>
        </w:rPr>
        <w:t>Star system:</w:t>
      </w:r>
    </w:p>
    <w:p w:rsidR="0052056C" w:rsidRDefault="0052056C" w:rsidP="0052056C">
      <w:pPr>
        <w:pStyle w:val="Body"/>
        <w:numPr>
          <w:ilvl w:val="1"/>
          <w:numId w:val="15"/>
        </w:numPr>
        <w:spacing w:after="0" w:line="360" w:lineRule="auto"/>
        <w:jc w:val="both"/>
        <w:rPr>
          <w:sz w:val="26"/>
          <w:szCs w:val="26"/>
        </w:rPr>
      </w:pPr>
      <w:r>
        <w:rPr>
          <w:sz w:val="26"/>
          <w:szCs w:val="26"/>
        </w:rPr>
        <w:t>First Star: Complete the level</w:t>
      </w:r>
    </w:p>
    <w:p w:rsidR="0052056C" w:rsidRDefault="0052056C" w:rsidP="0052056C">
      <w:pPr>
        <w:pStyle w:val="Body"/>
        <w:numPr>
          <w:ilvl w:val="1"/>
          <w:numId w:val="15"/>
        </w:numPr>
        <w:spacing w:after="0" w:line="360" w:lineRule="auto"/>
        <w:jc w:val="both"/>
        <w:rPr>
          <w:sz w:val="26"/>
          <w:szCs w:val="26"/>
        </w:rPr>
      </w:pPr>
      <w:r>
        <w:rPr>
          <w:sz w:val="26"/>
          <w:szCs w:val="26"/>
        </w:rPr>
        <w:t>Second Star: Complete the level without lose a life</w:t>
      </w:r>
    </w:p>
    <w:p w:rsidR="0041127A" w:rsidRDefault="0052056C" w:rsidP="0041127A">
      <w:pPr>
        <w:pStyle w:val="Body"/>
        <w:numPr>
          <w:ilvl w:val="1"/>
          <w:numId w:val="15"/>
        </w:numPr>
        <w:spacing w:after="0" w:line="360" w:lineRule="auto"/>
        <w:jc w:val="both"/>
        <w:rPr>
          <w:sz w:val="26"/>
          <w:szCs w:val="26"/>
        </w:rPr>
      </w:pPr>
      <w:r>
        <w:rPr>
          <w:sz w:val="26"/>
          <w:szCs w:val="26"/>
        </w:rPr>
        <w:t>Third Star: Complete the level without lose a life a</w:t>
      </w:r>
      <w:r w:rsidR="007E4D1D">
        <w:rPr>
          <w:sz w:val="26"/>
          <w:szCs w:val="26"/>
        </w:rPr>
        <w:t>nd collect all the collectables</w:t>
      </w:r>
    </w:p>
    <w:p w:rsidR="00DC63D6" w:rsidRDefault="00DC63D6" w:rsidP="00DC63D6">
      <w:pPr>
        <w:pStyle w:val="Body"/>
        <w:spacing w:after="0" w:line="360" w:lineRule="auto"/>
        <w:ind w:left="1440"/>
        <w:jc w:val="both"/>
        <w:rPr>
          <w:sz w:val="26"/>
          <w:szCs w:val="26"/>
        </w:rPr>
      </w:pPr>
    </w:p>
    <w:p w:rsidR="00C776E3" w:rsidRDefault="00C776E3" w:rsidP="00C776E3">
      <w:pPr>
        <w:pStyle w:val="Body"/>
        <w:spacing w:after="0" w:line="360" w:lineRule="auto"/>
        <w:jc w:val="center"/>
        <w:rPr>
          <w:sz w:val="26"/>
          <w:szCs w:val="26"/>
        </w:rPr>
      </w:pPr>
      <w:r>
        <w:rPr>
          <w:noProof/>
          <w:lang w:val="en-GB"/>
        </w:rPr>
        <w:drawing>
          <wp:inline distT="0" distB="0" distL="0" distR="0" wp14:anchorId="07377406" wp14:editId="756AB676">
            <wp:extent cx="5274310" cy="2559685"/>
            <wp:effectExtent l="0" t="0" r="2540" b="0"/>
            <wp:docPr id="28" name="Picture 28" descr="https://scontent.fbud2-1.fna.fbcdn.net/v/t1.15752-9/31959192_833336320199851_8472543042627174400_n.jpg?_nc_cat=0&amp;oh=e1c5462dc97682e22f1c2871863c0377&amp;oe=5B548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fbud2-1.fna.fbcdn.net/v/t1.15752-9/31959192_833336320199851_8472543042627174400_n.jpg?_nc_cat=0&amp;oh=e1c5462dc97682e22f1c2871863c0377&amp;oe=5B548B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59685"/>
                    </a:xfrm>
                    <a:prstGeom prst="rect">
                      <a:avLst/>
                    </a:prstGeom>
                    <a:noFill/>
                    <a:ln>
                      <a:noFill/>
                    </a:ln>
                  </pic:spPr>
                </pic:pic>
              </a:graphicData>
            </a:graphic>
          </wp:inline>
        </w:drawing>
      </w:r>
    </w:p>
    <w:p w:rsidR="0041127A" w:rsidRDefault="0041127A" w:rsidP="0041127A">
      <w:pPr>
        <w:pStyle w:val="Body"/>
        <w:numPr>
          <w:ilvl w:val="0"/>
          <w:numId w:val="15"/>
        </w:numPr>
        <w:spacing w:after="0" w:line="360" w:lineRule="auto"/>
        <w:jc w:val="both"/>
        <w:rPr>
          <w:sz w:val="26"/>
          <w:szCs w:val="26"/>
        </w:rPr>
      </w:pPr>
      <w:r>
        <w:rPr>
          <w:sz w:val="26"/>
          <w:szCs w:val="26"/>
        </w:rPr>
        <w:t>Leaderboard:</w:t>
      </w:r>
    </w:p>
    <w:p w:rsidR="00F26967" w:rsidRDefault="0041127A" w:rsidP="00F26967">
      <w:pPr>
        <w:pStyle w:val="Body"/>
        <w:spacing w:after="0" w:line="360" w:lineRule="auto"/>
        <w:ind w:left="720" w:firstLine="720"/>
        <w:jc w:val="both"/>
        <w:rPr>
          <w:sz w:val="26"/>
          <w:szCs w:val="26"/>
        </w:rPr>
      </w:pPr>
      <w:r>
        <w:rPr>
          <w:sz w:val="26"/>
          <w:szCs w:val="26"/>
        </w:rPr>
        <w:t xml:space="preserve">The player earns points for each collectable item, in order to increase the difficulty, each of this point is calculated by </w:t>
      </w:r>
    </w:p>
    <w:p w:rsidR="00F26967" w:rsidRDefault="00F26967" w:rsidP="00F26967">
      <w:pPr>
        <w:pStyle w:val="Body"/>
        <w:spacing w:after="0" w:line="360" w:lineRule="auto"/>
        <w:jc w:val="center"/>
        <w:rPr>
          <w:sz w:val="26"/>
          <w:szCs w:val="26"/>
        </w:rPr>
      </w:pPr>
      <w:r w:rsidRPr="00F26967">
        <w:rPr>
          <w:sz w:val="26"/>
          <w:szCs w:val="26"/>
          <w:highlight w:val="lightGray"/>
        </w:rPr>
        <w:t>Collectable</w:t>
      </w:r>
      <w:r w:rsidR="00B6282B" w:rsidRPr="00F26967">
        <w:rPr>
          <w:sz w:val="26"/>
          <w:szCs w:val="26"/>
          <w:highlight w:val="lightGray"/>
        </w:rPr>
        <w:t xml:space="preserve"> point * current liv</w:t>
      </w:r>
      <w:r w:rsidR="0041127A" w:rsidRPr="00F26967">
        <w:rPr>
          <w:sz w:val="26"/>
          <w:szCs w:val="26"/>
          <w:highlight w:val="lightGray"/>
        </w:rPr>
        <w:t>es</w:t>
      </w:r>
    </w:p>
    <w:p w:rsidR="00940535" w:rsidRPr="00940535" w:rsidRDefault="00940535" w:rsidP="00940535">
      <w:pPr>
        <w:pStyle w:val="Body"/>
        <w:spacing w:after="0" w:line="360" w:lineRule="auto"/>
        <w:ind w:left="720"/>
      </w:pPr>
      <w:r>
        <w:rPr>
          <w:sz w:val="26"/>
          <w:szCs w:val="26"/>
        </w:rPr>
        <w:t>Once the player complete the game or lose, we sum the points from each level and store it in the Leaderboard. The Leaderboard keeps track the top ten scores.</w:t>
      </w:r>
    </w:p>
    <w:p w:rsidR="00B60041" w:rsidRDefault="00B60041" w:rsidP="00B60041">
      <w:pPr>
        <w:pStyle w:val="Body"/>
        <w:spacing w:after="0" w:line="360" w:lineRule="auto"/>
        <w:rPr>
          <w:sz w:val="26"/>
          <w:szCs w:val="26"/>
        </w:rPr>
      </w:pPr>
      <w:r>
        <w:rPr>
          <w:sz w:val="26"/>
          <w:szCs w:val="26"/>
        </w:rPr>
        <w:tab/>
      </w:r>
      <w:r w:rsidR="00C776E3">
        <w:rPr>
          <w:noProof/>
          <w:lang w:val="en-GB"/>
        </w:rPr>
        <w:drawing>
          <wp:inline distT="0" distB="0" distL="0" distR="0">
            <wp:extent cx="5274310" cy="2560238"/>
            <wp:effectExtent l="0" t="0" r="2540" b="0"/>
            <wp:docPr id="27" name="Picture 27" descr="https://scontent.fbud2-1.fna.fbcdn.net/v/t1.15752-9/31957780_833336683533148_3994667052429213696_n.jpg?_nc_cat=0&amp;oh=a15b365a5d51ecbe3ca0e9cdcaa11ae7&amp;oe=5B95E1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content.fbud2-1.fna.fbcdn.net/v/t1.15752-9/31957780_833336683533148_3994667052429213696_n.jpg?_nc_cat=0&amp;oh=a15b365a5d51ecbe3ca0e9cdcaa11ae7&amp;oe=5B95E18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60238"/>
                    </a:xfrm>
                    <a:prstGeom prst="rect">
                      <a:avLst/>
                    </a:prstGeom>
                    <a:noFill/>
                    <a:ln>
                      <a:noFill/>
                    </a:ln>
                  </pic:spPr>
                </pic:pic>
              </a:graphicData>
            </a:graphic>
          </wp:inline>
        </w:drawing>
      </w:r>
    </w:p>
    <w:p w:rsidR="007E2284" w:rsidRPr="00F26967" w:rsidRDefault="00F26967" w:rsidP="00F26967">
      <w:pPr>
        <w:pStyle w:val="Body"/>
        <w:spacing w:after="0" w:line="360" w:lineRule="auto"/>
        <w:rPr>
          <w:sz w:val="26"/>
          <w:szCs w:val="26"/>
        </w:rPr>
      </w:pPr>
      <w:r>
        <w:rPr>
          <w:sz w:val="26"/>
          <w:szCs w:val="26"/>
        </w:rPr>
        <w:tab/>
      </w:r>
      <w:r w:rsidR="007E2284">
        <w:br w:type="page"/>
      </w:r>
      <w:bookmarkStart w:id="2" w:name="_GoBack"/>
      <w:bookmarkEnd w:id="2"/>
    </w:p>
    <w:p w:rsidR="007E2284" w:rsidRDefault="007E2284" w:rsidP="007E2284">
      <w:pPr>
        <w:pStyle w:val="Heading"/>
        <w:spacing w:before="0" w:line="360" w:lineRule="auto"/>
      </w:pPr>
      <w:bookmarkStart w:id="3" w:name="_Toc513483695"/>
      <w:r>
        <w:rPr>
          <w:lang w:val="en-US"/>
        </w:rPr>
        <w:t>Character and Controls</w:t>
      </w:r>
      <w:bookmarkEnd w:id="3"/>
    </w:p>
    <w:p w:rsidR="007E2284" w:rsidRDefault="007E2284" w:rsidP="007E2284">
      <w:pPr>
        <w:pStyle w:val="Body"/>
        <w:spacing w:after="0" w:line="360" w:lineRule="auto"/>
        <w:jc w:val="both"/>
      </w:pPr>
    </w:p>
    <w:p w:rsidR="007E2284" w:rsidRDefault="007E2284" w:rsidP="007E2284">
      <w:pPr>
        <w:pStyle w:val="Body"/>
        <w:spacing w:after="0" w:line="360" w:lineRule="auto"/>
        <w:jc w:val="both"/>
        <w:rPr>
          <w:sz w:val="26"/>
          <w:szCs w:val="26"/>
        </w:rPr>
      </w:pPr>
      <w:r>
        <w:rPr>
          <w:b/>
          <w:bCs/>
          <w:sz w:val="26"/>
          <w:szCs w:val="26"/>
        </w:rPr>
        <w:t>Bouncy:</w:t>
      </w:r>
      <w:r>
        <w:rPr>
          <w:sz w:val="26"/>
          <w:szCs w:val="26"/>
        </w:rPr>
        <w:t xml:space="preserve"> A starting bouncing ball player ca</w:t>
      </w:r>
      <w:r w:rsidR="00D1251E">
        <w:rPr>
          <w:sz w:val="26"/>
          <w:szCs w:val="26"/>
        </w:rPr>
        <w:t xml:space="preserve">n customize his ball's </w:t>
      </w:r>
      <w:r w:rsidR="00DC2CD1">
        <w:rPr>
          <w:sz w:val="26"/>
          <w:szCs w:val="26"/>
        </w:rPr>
        <w:t>color</w:t>
      </w:r>
      <w:r w:rsidR="00D1251E">
        <w:rPr>
          <w:sz w:val="26"/>
          <w:szCs w:val="26"/>
        </w:rPr>
        <w:t>.</w:t>
      </w:r>
      <w:r w:rsidR="006B3132">
        <w:rPr>
          <w:sz w:val="26"/>
          <w:szCs w:val="26"/>
        </w:rPr>
        <w:t xml:space="preserve"> The player can choose the color of bouncy by clicking on Bouncy in the Homepage.</w:t>
      </w:r>
      <w:r w:rsidR="00D1251E">
        <w:rPr>
          <w:sz w:val="26"/>
          <w:szCs w:val="26"/>
        </w:rPr>
        <w:t xml:space="preserve"> </w:t>
      </w:r>
      <w:r>
        <w:rPr>
          <w:sz w:val="26"/>
          <w:szCs w:val="26"/>
        </w:rPr>
        <w:t>By collecting specific items Bouncy can change its size to go through some smaller rings and areas.</w:t>
      </w:r>
    </w:p>
    <w:p w:rsidR="00C677FD" w:rsidRDefault="00C677FD" w:rsidP="007E2284">
      <w:pPr>
        <w:pStyle w:val="Body"/>
        <w:spacing w:after="0" w:line="360" w:lineRule="auto"/>
        <w:jc w:val="both"/>
        <w:rPr>
          <w:sz w:val="26"/>
          <w:szCs w:val="26"/>
        </w:rPr>
      </w:pPr>
    </w:p>
    <w:p w:rsidR="00222CC6" w:rsidRDefault="00695BCC" w:rsidP="007E2284">
      <w:pPr>
        <w:pStyle w:val="Body"/>
        <w:spacing w:after="0" w:line="360" w:lineRule="auto"/>
        <w:jc w:val="both"/>
        <w:rPr>
          <w:sz w:val="26"/>
          <w:szCs w:val="26"/>
        </w:rPr>
      </w:pPr>
      <w:r>
        <w:rPr>
          <w:noProof/>
          <w:sz w:val="26"/>
          <w:szCs w:val="26"/>
          <w:lang w:val="en-GB"/>
        </w:rPr>
        <w:drawing>
          <wp:inline distT="0" distB="0" distL="0" distR="0" wp14:anchorId="0DE8F1C8" wp14:editId="3C903E3A">
            <wp:extent cx="5270500" cy="2553335"/>
            <wp:effectExtent l="0" t="0" r="6350" b="0"/>
            <wp:docPr id="2" name="Picture 2" descr="C:\Users\jfu00001\Downloads\32116975_833320623534754_510513551973443174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fu00001\Downloads\32116975_833320623534754_5105135519734431744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553335"/>
                    </a:xfrm>
                    <a:prstGeom prst="rect">
                      <a:avLst/>
                    </a:prstGeom>
                    <a:noFill/>
                    <a:ln>
                      <a:noFill/>
                    </a:ln>
                  </pic:spPr>
                </pic:pic>
              </a:graphicData>
            </a:graphic>
          </wp:inline>
        </w:drawing>
      </w:r>
    </w:p>
    <w:p w:rsidR="00222CC6" w:rsidRDefault="00222CC6" w:rsidP="007E2284">
      <w:pPr>
        <w:pStyle w:val="Body"/>
        <w:spacing w:after="0" w:line="360" w:lineRule="auto"/>
        <w:jc w:val="both"/>
        <w:rPr>
          <w:sz w:val="26"/>
          <w:szCs w:val="26"/>
        </w:rPr>
      </w:pPr>
    </w:p>
    <w:p w:rsidR="00222CC6" w:rsidRDefault="00222CC6" w:rsidP="007E2284">
      <w:pPr>
        <w:pStyle w:val="Body"/>
        <w:spacing w:after="0" w:line="360" w:lineRule="auto"/>
        <w:jc w:val="both"/>
        <w:rPr>
          <w:sz w:val="26"/>
          <w:szCs w:val="26"/>
        </w:rPr>
      </w:pPr>
    </w:p>
    <w:p w:rsidR="00222CC6" w:rsidRDefault="00EB4108" w:rsidP="00EB4108">
      <w:pPr>
        <w:pStyle w:val="Body"/>
        <w:spacing w:after="0" w:line="360" w:lineRule="auto"/>
        <w:ind w:left="720" w:firstLine="720"/>
        <w:rPr>
          <w:sz w:val="26"/>
          <w:szCs w:val="26"/>
        </w:rPr>
      </w:pPr>
      <w:r>
        <w:rPr>
          <w:noProof/>
          <w:sz w:val="26"/>
          <w:szCs w:val="26"/>
          <w:lang w:val="en-GB"/>
        </w:rPr>
        <w:drawing>
          <wp:inline distT="0" distB="0" distL="0" distR="0">
            <wp:extent cx="758825" cy="758825"/>
            <wp:effectExtent l="0" t="0" r="3175" b="3175"/>
            <wp:docPr id="3" name="Picture 3" descr="U:\git\epl653_bounce\Bouncy\Assets\Sprites\BouncyPairs\ball_small@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git\epl653_bounce\Bouncy\Assets\Sprites\BouncyPairs\ball_small@2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r>
        <w:rPr>
          <w:sz w:val="26"/>
          <w:szCs w:val="26"/>
        </w:rPr>
        <w:tab/>
      </w:r>
      <w:r>
        <w:rPr>
          <w:noProof/>
          <w:sz w:val="26"/>
          <w:szCs w:val="26"/>
          <w:lang w:val="en-GB"/>
        </w:rPr>
        <w:drawing>
          <wp:inline distT="0" distB="0" distL="0" distR="0">
            <wp:extent cx="758825" cy="758825"/>
            <wp:effectExtent l="0" t="0" r="3175" b="3175"/>
            <wp:docPr id="4" name="Picture 4" descr="U:\git\epl653_bounce\Bouncy\Assets\Sprites\BouncyPairs\ColorGradient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git\epl653_bounce\Bouncy\Assets\Sprites\BouncyPairs\ColorGradientSm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r>
        <w:rPr>
          <w:sz w:val="26"/>
          <w:szCs w:val="26"/>
        </w:rPr>
        <w:tab/>
      </w:r>
      <w:r>
        <w:rPr>
          <w:noProof/>
          <w:sz w:val="26"/>
          <w:szCs w:val="26"/>
          <w:lang w:val="en-GB"/>
        </w:rPr>
        <w:drawing>
          <wp:inline distT="0" distB="0" distL="0" distR="0">
            <wp:extent cx="758825" cy="758825"/>
            <wp:effectExtent l="0" t="0" r="3175" b="3175"/>
            <wp:docPr id="5" name="Picture 5" descr="U:\git\epl653_bounce\Bouncy\Assets\Sprites\BouncyPairs\rainbow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git\epl653_bounce\Bouncy\Assets\Sprites\BouncyPairs\rainbowSmall.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r>
        <w:rPr>
          <w:sz w:val="26"/>
          <w:szCs w:val="26"/>
        </w:rPr>
        <w:tab/>
      </w:r>
      <w:r>
        <w:rPr>
          <w:noProof/>
          <w:sz w:val="26"/>
          <w:szCs w:val="26"/>
          <w:lang w:val="en-GB"/>
        </w:rPr>
        <w:drawing>
          <wp:inline distT="0" distB="0" distL="0" distR="0">
            <wp:extent cx="758825" cy="758825"/>
            <wp:effectExtent l="0" t="0" r="3175" b="3175"/>
            <wp:docPr id="6" name="Picture 6" descr="U:\git\epl653_bounce\Bouncy\Assets\Sprites\BouncyPairs\WoodTexture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git\epl653_bounce\Bouncy\Assets\Sprites\BouncyPairs\WoodTextureSmall.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p>
    <w:p w:rsidR="00222CC6" w:rsidRDefault="00222CC6" w:rsidP="007E2284">
      <w:pPr>
        <w:pStyle w:val="Body"/>
        <w:spacing w:after="0" w:line="360" w:lineRule="auto"/>
        <w:jc w:val="both"/>
        <w:rPr>
          <w:sz w:val="26"/>
          <w:szCs w:val="26"/>
        </w:rPr>
      </w:pPr>
    </w:p>
    <w:p w:rsidR="00C677FD" w:rsidRDefault="00C677FD">
      <w:pPr>
        <w:rPr>
          <w:rFonts w:ascii="Calibri" w:eastAsia="Calibri" w:hAnsi="Calibri" w:cs="Calibri"/>
          <w:color w:val="000000"/>
          <w:sz w:val="26"/>
          <w:szCs w:val="26"/>
          <w:u w:color="000000"/>
          <w:lang w:val="en-US" w:eastAsia="en-GB"/>
        </w:rPr>
      </w:pPr>
      <w:r>
        <w:rPr>
          <w:sz w:val="26"/>
          <w:szCs w:val="26"/>
        </w:rPr>
        <w:br w:type="page"/>
      </w:r>
    </w:p>
    <w:p w:rsidR="007E2284" w:rsidRDefault="007E2284" w:rsidP="007E2284">
      <w:pPr>
        <w:pStyle w:val="Body"/>
        <w:spacing w:after="0" w:line="360" w:lineRule="auto"/>
        <w:rPr>
          <w:sz w:val="26"/>
          <w:szCs w:val="26"/>
        </w:rPr>
      </w:pPr>
      <w:r>
        <w:rPr>
          <w:sz w:val="26"/>
          <w:szCs w:val="26"/>
        </w:rPr>
        <w:t xml:space="preserve">Bouncy can move right, left or bounce by pressing the counterpart button shown on the screen. In the first level, there is no pressure as the player seeks out their first rings and picks them up. The no pressure rule in the first level is done to help the player to understand and learn the basic ideas of the game. </w:t>
      </w:r>
    </w:p>
    <w:p w:rsidR="00065EE8" w:rsidRDefault="00065EE8" w:rsidP="007E2284">
      <w:pPr>
        <w:pStyle w:val="Body"/>
        <w:spacing w:after="0" w:line="360" w:lineRule="auto"/>
        <w:rPr>
          <w:sz w:val="26"/>
          <w:szCs w:val="26"/>
        </w:rPr>
      </w:pPr>
    </w:p>
    <w:p w:rsidR="007E2284" w:rsidRDefault="00021236" w:rsidP="007E2284">
      <w:pPr>
        <w:pStyle w:val="Body"/>
        <w:spacing w:after="0" w:line="360" w:lineRule="auto"/>
        <w:rPr>
          <w:sz w:val="26"/>
          <w:szCs w:val="26"/>
        </w:rPr>
      </w:pPr>
      <w:r>
        <w:rPr>
          <w:noProof/>
          <w:lang w:val="en-GB"/>
        </w:rPr>
        <mc:AlternateContent>
          <mc:Choice Requires="wps">
            <w:drawing>
              <wp:anchor distT="0" distB="0" distL="114300" distR="114300" simplePos="0" relativeHeight="251661312" behindDoc="0" locked="0" layoutInCell="1" allowOverlap="1" wp14:anchorId="5C344FDE" wp14:editId="5DE8DEAC">
                <wp:simplePos x="0" y="0"/>
                <wp:positionH relativeFrom="column">
                  <wp:posOffset>1323974</wp:posOffset>
                </wp:positionH>
                <wp:positionV relativeFrom="paragraph">
                  <wp:posOffset>2348865</wp:posOffset>
                </wp:positionV>
                <wp:extent cx="342900" cy="895350"/>
                <wp:effectExtent l="76200" t="38100" r="38100"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342900" cy="895350"/>
                        </a:xfrm>
                        <a:prstGeom prst="straightConnector1">
                          <a:avLst/>
                        </a:prstGeom>
                        <a:ln w="762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0525E4" id="_x0000_t32" coordsize="21600,21600" o:spt="32" o:oned="t" path="m,l21600,21600e" filled="f">
                <v:path arrowok="t" fillok="f" o:connecttype="none"/>
                <o:lock v:ext="edit" shapetype="t"/>
              </v:shapetype>
              <v:shape id="Straight Arrow Connector 9" o:spid="_x0000_s1026" type="#_x0000_t32" style="position:absolute;margin-left:104.25pt;margin-top:184.95pt;width:27pt;height:70.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" strokecolor="black [3200]" strokeweight="6pt">
                <v:stroke endarrow="block" joinstyle="miter"/>
              </v:shape>
            </w:pict>
          </mc:Fallback>
        </mc:AlternateContent>
      </w:r>
      <w:r w:rsidR="0002269C">
        <w:rPr>
          <w:noProof/>
          <w:lang w:val="en-GB"/>
        </w:rPr>
        <mc:AlternateContent>
          <mc:Choice Requires="wps">
            <w:drawing>
              <wp:anchor distT="0" distB="0" distL="114300" distR="114300" simplePos="0" relativeHeight="251663360" behindDoc="0" locked="0" layoutInCell="1" allowOverlap="1" wp14:anchorId="156CA0F0" wp14:editId="0366CE90">
                <wp:simplePos x="0" y="0"/>
                <wp:positionH relativeFrom="column">
                  <wp:posOffset>4495799</wp:posOffset>
                </wp:positionH>
                <wp:positionV relativeFrom="paragraph">
                  <wp:posOffset>2310764</wp:posOffset>
                </wp:positionV>
                <wp:extent cx="200025" cy="904875"/>
                <wp:effectExtent l="114300" t="38100" r="47625" b="9525"/>
                <wp:wrapNone/>
                <wp:docPr id="10" name="Straight Arrow Connector 10"/>
                <wp:cNvGraphicFramePr/>
                <a:graphic xmlns:a="http://schemas.openxmlformats.org/drawingml/2006/main">
                  <a:graphicData uri="http://schemas.microsoft.com/office/word/2010/wordprocessingShape">
                    <wps:wsp>
                      <wps:cNvCnPr/>
                      <wps:spPr>
                        <a:xfrm flipH="1" flipV="1">
                          <a:off x="0" y="0"/>
                          <a:ext cx="200025" cy="904875"/>
                        </a:xfrm>
                        <a:prstGeom prst="straightConnector1">
                          <a:avLst/>
                        </a:prstGeom>
                        <a:ln w="762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B8C2D" id="Straight Arrow Connector 10" o:spid="_x0000_s1026" type="#_x0000_t32" style="position:absolute;margin-left:354pt;margin-top:181.95pt;width:15.75pt;height:71.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" strokecolor="black [3200]" strokeweight="6pt">
                <v:stroke endarrow="block" joinstyle="miter"/>
              </v:shape>
            </w:pict>
          </mc:Fallback>
        </mc:AlternateContent>
      </w:r>
      <w:r w:rsidR="0002269C">
        <w:rPr>
          <w:noProof/>
          <w:lang w:val="en-GB"/>
        </w:rPr>
        <mc:AlternateContent>
          <mc:Choice Requires="wps">
            <w:drawing>
              <wp:anchor distT="0" distB="0" distL="114300" distR="114300" simplePos="0" relativeHeight="251659264" behindDoc="0" locked="0" layoutInCell="1" allowOverlap="1">
                <wp:simplePos x="0" y="0"/>
                <wp:positionH relativeFrom="column">
                  <wp:posOffset>381000</wp:posOffset>
                </wp:positionH>
                <wp:positionV relativeFrom="paragraph">
                  <wp:posOffset>2377440</wp:posOffset>
                </wp:positionV>
                <wp:extent cx="295275" cy="800100"/>
                <wp:effectExtent l="38100" t="38100" r="47625" b="19050"/>
                <wp:wrapNone/>
                <wp:docPr id="8" name="Straight Arrow Connector 8"/>
                <wp:cNvGraphicFramePr/>
                <a:graphic xmlns:a="http://schemas.openxmlformats.org/drawingml/2006/main">
                  <a:graphicData uri="http://schemas.microsoft.com/office/word/2010/wordprocessingShape">
                    <wps:wsp>
                      <wps:cNvCnPr/>
                      <wps:spPr>
                        <a:xfrm flipV="1">
                          <a:off x="0" y="0"/>
                          <a:ext cx="295275" cy="800100"/>
                        </a:xfrm>
                        <a:prstGeom prst="straightConnector1">
                          <a:avLst/>
                        </a:prstGeom>
                        <a:ln w="762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E63B3E" id="Straight Arrow Connector 8" o:spid="_x0000_s1026" type="#_x0000_t32" style="position:absolute;margin-left:30pt;margin-top:187.2pt;width:23.25pt;height:6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" strokecolor="black [3200]" strokeweight="6pt">
                <v:stroke endarrow="block" joinstyle="miter"/>
              </v:shape>
            </w:pict>
          </mc:Fallback>
        </mc:AlternateContent>
      </w:r>
      <w:r w:rsidR="00065EE8">
        <w:rPr>
          <w:noProof/>
          <w:lang w:val="en-GB"/>
        </w:rPr>
        <w:drawing>
          <wp:inline distT="0" distB="0" distL="0" distR="0" wp14:anchorId="1B1BD8D5" wp14:editId="165A2C83">
            <wp:extent cx="5274310" cy="2557780"/>
            <wp:effectExtent l="0" t="0" r="2540" b="0"/>
            <wp:docPr id="7" name="Picture 7" descr="https://scontent.fbud2-1.fna.fbcdn.net/v/t1.15752-9/31960331_833321346868015_523809663049793536_n.jpg?_nc_cat=0&amp;oh=2191779906e4d229de51c35d9a025fa9&amp;oe=5B9D20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bud2-1.fna.fbcdn.net/v/t1.15752-9/31960331_833321346868015_523809663049793536_n.jpg?_nc_cat=0&amp;oh=2191779906e4d229de51c35d9a025fa9&amp;oe=5B9D20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57780"/>
                    </a:xfrm>
                    <a:prstGeom prst="rect">
                      <a:avLst/>
                    </a:prstGeom>
                    <a:noFill/>
                    <a:ln>
                      <a:noFill/>
                    </a:ln>
                  </pic:spPr>
                </pic:pic>
              </a:graphicData>
            </a:graphic>
          </wp:inline>
        </w:drawing>
      </w:r>
    </w:p>
    <w:p w:rsidR="00065EE8" w:rsidRDefault="00065EE8" w:rsidP="007E2284">
      <w:pPr>
        <w:pStyle w:val="Body"/>
        <w:spacing w:after="0" w:line="360" w:lineRule="auto"/>
        <w:rPr>
          <w:sz w:val="26"/>
          <w:szCs w:val="26"/>
        </w:rPr>
      </w:pPr>
    </w:p>
    <w:p w:rsidR="00065EE8" w:rsidRDefault="00065EE8" w:rsidP="007E2284">
      <w:pPr>
        <w:pStyle w:val="Body"/>
        <w:spacing w:after="0" w:line="360" w:lineRule="auto"/>
        <w:rPr>
          <w:sz w:val="26"/>
          <w:szCs w:val="26"/>
        </w:rPr>
      </w:pPr>
    </w:p>
    <w:p w:rsidR="00065EE8" w:rsidRDefault="00021236" w:rsidP="007E2284">
      <w:pPr>
        <w:pStyle w:val="Body"/>
        <w:spacing w:after="0" w:line="360" w:lineRule="auto"/>
        <w:rPr>
          <w:sz w:val="26"/>
          <w:szCs w:val="26"/>
        </w:rPr>
      </w:pPr>
      <w:r w:rsidRPr="0002269C">
        <w:rPr>
          <w:noProof/>
          <w:sz w:val="26"/>
          <w:szCs w:val="26"/>
          <w:lang w:val="en-GB"/>
        </w:rPr>
        <mc:AlternateContent>
          <mc:Choice Requires="wps">
            <w:drawing>
              <wp:anchor distT="45720" distB="45720" distL="114300" distR="114300" simplePos="0" relativeHeight="251667456" behindDoc="0" locked="0" layoutInCell="1" allowOverlap="1" wp14:anchorId="64FF054A" wp14:editId="267ADAE6">
                <wp:simplePos x="0" y="0"/>
                <wp:positionH relativeFrom="margin">
                  <wp:posOffset>1485900</wp:posOffset>
                </wp:positionH>
                <wp:positionV relativeFrom="paragraph">
                  <wp:posOffset>1905</wp:posOffset>
                </wp:positionV>
                <wp:extent cx="952500" cy="3429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42900"/>
                        </a:xfrm>
                        <a:prstGeom prst="rect">
                          <a:avLst/>
                        </a:prstGeom>
                        <a:solidFill>
                          <a:srgbClr val="FFFFFF"/>
                        </a:solidFill>
                        <a:ln w="9525">
                          <a:solidFill>
                            <a:srgbClr val="000000"/>
                          </a:solidFill>
                          <a:miter lim="800000"/>
                          <a:headEnd/>
                          <a:tailEnd/>
                        </a:ln>
                      </wps:spPr>
                      <wps:txbx>
                        <w:txbxContent>
                          <w:p w:rsidR="0002269C" w:rsidRDefault="0002269C">
                            <w:r>
                              <w:t>Right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FF054A" id="_x0000_t202" coordsize="21600,21600" o:spt="202" path="m,l,21600r21600,l21600,xe">
                <v:stroke joinstyle="miter"/>
                <v:path gradientshapeok="t" o:connecttype="rect"/>
              </v:shapetype>
              <v:shape id="Text Box 2" o:spid="_x0000_s1026" type="#_x0000_t202" style="position:absolute;margin-left:117pt;margin-top:.15pt;width:75pt;height:2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">
                <v:textbox>
                  <w:txbxContent>
                    <w:p w:rsidR="0002269C" w:rsidRDefault="0002269C">
                      <w:r>
                        <w:t>Right Button</w:t>
                      </w:r>
                    </w:p>
                  </w:txbxContent>
                </v:textbox>
                <w10:wrap type="square" anchorx="margin"/>
              </v:shape>
            </w:pict>
          </mc:Fallback>
        </mc:AlternateContent>
      </w:r>
      <w:r w:rsidR="0002269C" w:rsidRPr="0002269C">
        <w:rPr>
          <w:noProof/>
          <w:sz w:val="26"/>
          <w:szCs w:val="26"/>
          <w:lang w:val="en-GB"/>
        </w:rPr>
        <mc:AlternateContent>
          <mc:Choice Requires="wps">
            <w:drawing>
              <wp:anchor distT="45720" distB="45720" distL="114300" distR="114300" simplePos="0" relativeHeight="251669504" behindDoc="0" locked="0" layoutInCell="1" allowOverlap="1" wp14:anchorId="631C2CED" wp14:editId="4AF4786F">
                <wp:simplePos x="0" y="0"/>
                <wp:positionH relativeFrom="margin">
                  <wp:align>right</wp:align>
                </wp:positionH>
                <wp:positionV relativeFrom="paragraph">
                  <wp:posOffset>1905</wp:posOffset>
                </wp:positionV>
                <wp:extent cx="952500" cy="3429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42900"/>
                        </a:xfrm>
                        <a:prstGeom prst="rect">
                          <a:avLst/>
                        </a:prstGeom>
                        <a:solidFill>
                          <a:srgbClr val="FFFFFF"/>
                        </a:solidFill>
                        <a:ln w="9525">
                          <a:solidFill>
                            <a:srgbClr val="000000"/>
                          </a:solidFill>
                          <a:miter lim="800000"/>
                          <a:headEnd/>
                          <a:tailEnd/>
                        </a:ln>
                      </wps:spPr>
                      <wps:txbx>
                        <w:txbxContent>
                          <w:p w:rsidR="0002269C" w:rsidRDefault="0002269C">
                            <w:r>
                              <w:t>Jump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C2CED" id="_x0000_s1027" type="#_x0000_t202" style="position:absolute;margin-left:23.8pt;margin-top:.15pt;width:75pt;height:27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">
                <v:textbox>
                  <w:txbxContent>
                    <w:p w:rsidR="0002269C" w:rsidRDefault="0002269C">
                      <w:r>
                        <w:t>Jump Button</w:t>
                      </w:r>
                    </w:p>
                  </w:txbxContent>
                </v:textbox>
                <w10:wrap type="square" anchorx="margin"/>
              </v:shape>
            </w:pict>
          </mc:Fallback>
        </mc:AlternateContent>
      </w:r>
      <w:r w:rsidR="0002269C" w:rsidRPr="0002269C">
        <w:rPr>
          <w:noProof/>
          <w:sz w:val="26"/>
          <w:szCs w:val="26"/>
          <w:lang w:val="en-GB"/>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1905</wp:posOffset>
                </wp:positionV>
                <wp:extent cx="95250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42900"/>
                        </a:xfrm>
                        <a:prstGeom prst="rect">
                          <a:avLst/>
                        </a:prstGeom>
                        <a:solidFill>
                          <a:srgbClr val="FFFFFF"/>
                        </a:solidFill>
                        <a:ln w="9525">
                          <a:solidFill>
                            <a:srgbClr val="000000"/>
                          </a:solidFill>
                          <a:miter lim="800000"/>
                          <a:headEnd/>
                          <a:tailEnd/>
                        </a:ln>
                      </wps:spPr>
                      <wps:txbx>
                        <w:txbxContent>
                          <w:p w:rsidR="0002269C" w:rsidRDefault="0002269C">
                            <w:r>
                              <w:t>Left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15pt;width:75pt;height:27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">
                <v:textbox>
                  <w:txbxContent>
                    <w:p w:rsidR="0002269C" w:rsidRDefault="0002269C">
                      <w:r>
                        <w:t>Left Button</w:t>
                      </w:r>
                    </w:p>
                  </w:txbxContent>
                </v:textbox>
                <w10:wrap type="square" anchorx="margin"/>
              </v:shape>
            </w:pict>
          </mc:Fallback>
        </mc:AlternateContent>
      </w:r>
    </w:p>
    <w:p w:rsidR="00065EE8" w:rsidRDefault="00065EE8" w:rsidP="007E2284">
      <w:pPr>
        <w:pStyle w:val="Body"/>
        <w:spacing w:after="0" w:line="360" w:lineRule="auto"/>
        <w:rPr>
          <w:sz w:val="26"/>
          <w:szCs w:val="26"/>
        </w:rPr>
      </w:pPr>
    </w:p>
    <w:p w:rsidR="00065EE8" w:rsidRDefault="00065EE8" w:rsidP="007E2284">
      <w:pPr>
        <w:pStyle w:val="Body"/>
        <w:spacing w:after="0" w:line="360" w:lineRule="auto"/>
        <w:rPr>
          <w:sz w:val="26"/>
          <w:szCs w:val="26"/>
        </w:rPr>
      </w:pPr>
    </w:p>
    <w:p w:rsidR="00065EE8" w:rsidRDefault="00065EE8" w:rsidP="007E2284">
      <w:pPr>
        <w:pStyle w:val="Body"/>
        <w:spacing w:after="0" w:line="360" w:lineRule="auto"/>
        <w:rPr>
          <w:sz w:val="26"/>
          <w:szCs w:val="26"/>
        </w:rPr>
      </w:pPr>
    </w:p>
    <w:p w:rsidR="007E2284" w:rsidRDefault="007E2284" w:rsidP="007E2284">
      <w:pPr>
        <w:pStyle w:val="Body"/>
        <w:spacing w:after="0" w:line="360" w:lineRule="auto"/>
        <w:rPr>
          <w:sz w:val="26"/>
          <w:szCs w:val="26"/>
        </w:rPr>
      </w:pPr>
      <w:r>
        <w:rPr>
          <w:sz w:val="26"/>
          <w:szCs w:val="26"/>
        </w:rPr>
        <w:t>Bouncy can gain many power-ups like increasing his jumping ability or changing his size. More details about these power-ups can be found in the power-ups subsection.</w:t>
      </w:r>
    </w:p>
    <w:p w:rsidR="007646F6" w:rsidRDefault="007646F6" w:rsidP="007E2284">
      <w:pPr>
        <w:pStyle w:val="Body"/>
        <w:spacing w:after="0" w:line="360" w:lineRule="auto"/>
        <w:rPr>
          <w:sz w:val="26"/>
          <w:szCs w:val="26"/>
        </w:rPr>
      </w:pPr>
    </w:p>
    <w:p w:rsidR="007646F6" w:rsidRDefault="007646F6" w:rsidP="007E2284">
      <w:pPr>
        <w:pStyle w:val="Body"/>
        <w:spacing w:after="0" w:line="360" w:lineRule="auto"/>
        <w:rPr>
          <w:sz w:val="26"/>
          <w:szCs w:val="26"/>
        </w:rPr>
      </w:pPr>
    </w:p>
    <w:p w:rsidR="007646F6" w:rsidRDefault="007646F6" w:rsidP="007E2284">
      <w:pPr>
        <w:pStyle w:val="Body"/>
        <w:spacing w:after="0" w:line="360" w:lineRule="auto"/>
        <w:rPr>
          <w:sz w:val="26"/>
          <w:szCs w:val="26"/>
        </w:rPr>
      </w:pPr>
    </w:p>
    <w:p w:rsidR="007E2284" w:rsidRDefault="007E2284" w:rsidP="007E2284">
      <w:pPr>
        <w:pStyle w:val="Body"/>
        <w:spacing w:after="0" w:line="360" w:lineRule="auto"/>
        <w:rPr>
          <w:rFonts w:ascii="Times New Roman" w:eastAsia="Arial Unicode MS" w:hAnsi="Times New Roman" w:cs="Times New Roman"/>
          <w:color w:val="auto"/>
          <w:sz w:val="20"/>
          <w:szCs w:val="20"/>
        </w:rPr>
      </w:pPr>
      <w:r>
        <w:br w:type="page"/>
      </w:r>
    </w:p>
    <w:p w:rsidR="007E2284" w:rsidRDefault="007E2284" w:rsidP="007E2284">
      <w:pPr>
        <w:pStyle w:val="Heading"/>
        <w:spacing w:before="0" w:line="360" w:lineRule="auto"/>
      </w:pPr>
      <w:bookmarkStart w:id="4" w:name="_Toc513483696"/>
      <w:r>
        <w:rPr>
          <w:lang w:val="en-US"/>
        </w:rPr>
        <w:t>Main Gameplay Concepts and Platform Specific Features</w:t>
      </w:r>
      <w:bookmarkEnd w:id="4"/>
    </w:p>
    <w:p w:rsidR="007E2284" w:rsidRDefault="007E2284" w:rsidP="007E2284">
      <w:pPr>
        <w:pStyle w:val="Body"/>
        <w:spacing w:after="0" w:line="360" w:lineRule="auto"/>
        <w:jc w:val="both"/>
      </w:pPr>
    </w:p>
    <w:p w:rsidR="002B53F9" w:rsidRPr="00687DA7" w:rsidRDefault="007E2284" w:rsidP="002B53F9">
      <w:pPr>
        <w:spacing w:after="0" w:line="360" w:lineRule="auto"/>
        <w:jc w:val="both"/>
        <w:rPr>
          <w:sz w:val="26"/>
          <w:szCs w:val="26"/>
          <w:u w:val="single"/>
        </w:rPr>
      </w:pPr>
      <w:r w:rsidRPr="00687DA7">
        <w:rPr>
          <w:sz w:val="26"/>
          <w:szCs w:val="26"/>
          <w:u w:val="single"/>
        </w:rPr>
        <w:t xml:space="preserve">Story mode: </w:t>
      </w:r>
    </w:p>
    <w:p w:rsidR="002B53F9" w:rsidRDefault="002B53F9" w:rsidP="002B53F9">
      <w:pPr>
        <w:spacing w:after="0" w:line="360" w:lineRule="auto"/>
        <w:jc w:val="both"/>
        <w:rPr>
          <w:sz w:val="26"/>
          <w:szCs w:val="26"/>
        </w:rPr>
      </w:pPr>
    </w:p>
    <w:p w:rsidR="009753AD" w:rsidRDefault="007E2284" w:rsidP="002B53F9">
      <w:pPr>
        <w:spacing w:after="0" w:line="360" w:lineRule="auto"/>
        <w:jc w:val="both"/>
        <w:rPr>
          <w:sz w:val="26"/>
          <w:szCs w:val="26"/>
        </w:rPr>
      </w:pPr>
      <w:r w:rsidRPr="00A7600D">
        <w:rPr>
          <w:sz w:val="26"/>
          <w:szCs w:val="26"/>
        </w:rPr>
        <w:t xml:space="preserve">The player will </w:t>
      </w:r>
      <w:r w:rsidR="00E90BD4">
        <w:rPr>
          <w:sz w:val="26"/>
          <w:szCs w:val="26"/>
        </w:rPr>
        <w:t>start from the first</w:t>
      </w:r>
      <w:r w:rsidRPr="00A7600D">
        <w:rPr>
          <w:sz w:val="26"/>
          <w:szCs w:val="26"/>
        </w:rPr>
        <w:t xml:space="preserve"> level and try to complete the game. Every level will have increased difficulty</w:t>
      </w:r>
      <w:r w:rsidR="009753AD">
        <w:rPr>
          <w:sz w:val="26"/>
          <w:szCs w:val="26"/>
        </w:rPr>
        <w:t>.</w:t>
      </w:r>
      <w:r w:rsidRPr="00A7600D">
        <w:rPr>
          <w:sz w:val="26"/>
          <w:szCs w:val="26"/>
        </w:rPr>
        <w:t xml:space="preserve"> </w:t>
      </w:r>
      <w:r w:rsidR="009753AD">
        <w:rPr>
          <w:sz w:val="26"/>
          <w:szCs w:val="26"/>
        </w:rPr>
        <w:t>If the player restarts the game, the first level will loaded, and the points will also restart and set to zero.</w:t>
      </w:r>
      <w:r w:rsidR="00687DA7">
        <w:rPr>
          <w:sz w:val="26"/>
          <w:szCs w:val="26"/>
        </w:rPr>
        <w:t xml:space="preserve"> </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u w:val="single"/>
          <w:lang w:val="de-DE"/>
        </w:rPr>
      </w:pPr>
      <w:r>
        <w:rPr>
          <w:sz w:val="26"/>
          <w:szCs w:val="26"/>
          <w:u w:val="single"/>
          <w:lang w:val="de-DE"/>
        </w:rPr>
        <w:t xml:space="preserve">Game Genres: </w:t>
      </w:r>
    </w:p>
    <w:p w:rsidR="000629D0" w:rsidRDefault="000629D0" w:rsidP="007E2284">
      <w:pPr>
        <w:pStyle w:val="Body"/>
        <w:spacing w:after="0" w:line="360" w:lineRule="auto"/>
        <w:jc w:val="both"/>
        <w:rPr>
          <w:sz w:val="26"/>
          <w:szCs w:val="26"/>
          <w:u w:val="single"/>
        </w:rPr>
      </w:pPr>
    </w:p>
    <w:p w:rsidR="007E2284" w:rsidRDefault="007E2284" w:rsidP="000629D0">
      <w:pPr>
        <w:pStyle w:val="ListParagraph"/>
        <w:numPr>
          <w:ilvl w:val="0"/>
          <w:numId w:val="16"/>
        </w:numPr>
        <w:spacing w:after="0" w:line="360" w:lineRule="auto"/>
        <w:contextualSpacing w:val="0"/>
        <w:jc w:val="both"/>
        <w:rPr>
          <w:sz w:val="26"/>
          <w:szCs w:val="26"/>
        </w:rPr>
      </w:pPr>
      <w:r>
        <w:rPr>
          <w:sz w:val="26"/>
          <w:szCs w:val="26"/>
        </w:rPr>
        <w:t>Arcade</w:t>
      </w:r>
    </w:p>
    <w:p w:rsidR="007E2284" w:rsidRPr="00031CCC" w:rsidRDefault="007E2284" w:rsidP="000629D0">
      <w:pPr>
        <w:pStyle w:val="ListParagraph"/>
        <w:numPr>
          <w:ilvl w:val="0"/>
          <w:numId w:val="16"/>
        </w:numPr>
        <w:spacing w:after="0" w:line="360" w:lineRule="auto"/>
        <w:contextualSpacing w:val="0"/>
        <w:jc w:val="both"/>
        <w:rPr>
          <w:sz w:val="26"/>
          <w:szCs w:val="26"/>
        </w:rPr>
      </w:pPr>
      <w:r w:rsidRPr="00031CCC">
        <w:rPr>
          <w:sz w:val="26"/>
          <w:szCs w:val="26"/>
        </w:rPr>
        <w:t>Puzzle</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u w:val="single"/>
        </w:rPr>
      </w:pPr>
      <w:r>
        <w:rPr>
          <w:sz w:val="26"/>
          <w:szCs w:val="26"/>
          <w:u w:val="single"/>
        </w:rPr>
        <w:t>Platform:</w:t>
      </w:r>
    </w:p>
    <w:p w:rsidR="000629D0" w:rsidRDefault="000629D0" w:rsidP="007E2284">
      <w:pPr>
        <w:pStyle w:val="Body"/>
        <w:spacing w:after="0" w:line="360" w:lineRule="auto"/>
        <w:jc w:val="both"/>
        <w:rPr>
          <w:sz w:val="26"/>
          <w:szCs w:val="26"/>
          <w:u w:val="single"/>
        </w:rPr>
      </w:pPr>
    </w:p>
    <w:p w:rsidR="007E2284" w:rsidRDefault="007E2284" w:rsidP="00AA3285">
      <w:pPr>
        <w:pStyle w:val="Body"/>
        <w:numPr>
          <w:ilvl w:val="0"/>
          <w:numId w:val="17"/>
        </w:numPr>
        <w:spacing w:after="0" w:line="360" w:lineRule="auto"/>
        <w:jc w:val="both"/>
        <w:rPr>
          <w:sz w:val="26"/>
          <w:szCs w:val="26"/>
        </w:rPr>
      </w:pPr>
      <w:r>
        <w:rPr>
          <w:sz w:val="26"/>
          <w:szCs w:val="26"/>
        </w:rPr>
        <w:t>The game</w:t>
      </w:r>
      <w:r w:rsidR="00F31255">
        <w:rPr>
          <w:sz w:val="26"/>
          <w:szCs w:val="26"/>
        </w:rPr>
        <w:t xml:space="preserve"> can</w:t>
      </w:r>
      <w:r w:rsidR="004A6930">
        <w:rPr>
          <w:sz w:val="26"/>
          <w:szCs w:val="26"/>
        </w:rPr>
        <w:t xml:space="preserve"> run</w:t>
      </w:r>
      <w:r w:rsidR="005B4C73">
        <w:rPr>
          <w:sz w:val="26"/>
          <w:szCs w:val="26"/>
        </w:rPr>
        <w:t xml:space="preserve"> mainly</w:t>
      </w:r>
      <w:r>
        <w:rPr>
          <w:sz w:val="26"/>
          <w:szCs w:val="26"/>
        </w:rPr>
        <w:t xml:space="preserve"> on </w:t>
      </w:r>
      <w:r w:rsidR="00E3639F">
        <w:rPr>
          <w:sz w:val="26"/>
          <w:szCs w:val="26"/>
        </w:rPr>
        <w:t>Smartphone</w:t>
      </w:r>
      <w:r>
        <w:rPr>
          <w:sz w:val="26"/>
          <w:szCs w:val="26"/>
        </w:rPr>
        <w:t xml:space="preserve"> devices.</w:t>
      </w:r>
      <w:r w:rsidR="000629D0">
        <w:rPr>
          <w:sz w:val="26"/>
          <w:szCs w:val="26"/>
        </w:rPr>
        <w:t xml:space="preserve"> </w:t>
      </w:r>
    </w:p>
    <w:p w:rsidR="00AA3285" w:rsidRDefault="00AA3285" w:rsidP="00AA3285">
      <w:pPr>
        <w:pStyle w:val="Body"/>
        <w:numPr>
          <w:ilvl w:val="0"/>
          <w:numId w:val="17"/>
        </w:numPr>
        <w:spacing w:after="0" w:line="360" w:lineRule="auto"/>
        <w:jc w:val="both"/>
        <w:rPr>
          <w:sz w:val="26"/>
          <w:szCs w:val="26"/>
        </w:rPr>
      </w:pPr>
      <w:r>
        <w:rPr>
          <w:sz w:val="26"/>
          <w:szCs w:val="26"/>
        </w:rPr>
        <w:t>The game can also run on Windows</w:t>
      </w:r>
      <w:r w:rsidR="00910E7F">
        <w:rPr>
          <w:sz w:val="26"/>
          <w:szCs w:val="26"/>
        </w:rPr>
        <w:t xml:space="preserve">. </w:t>
      </w:r>
    </w:p>
    <w:p w:rsidR="005B4C73" w:rsidRDefault="005B4C73"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pPr>
    </w:p>
    <w:p w:rsidR="007E2284" w:rsidRDefault="007E2284" w:rsidP="007E2284">
      <w:pPr>
        <w:pStyle w:val="Body"/>
        <w:spacing w:after="0" w:line="360" w:lineRule="auto"/>
        <w:rPr>
          <w:rFonts w:ascii="Times New Roman" w:eastAsia="Arial Unicode MS" w:hAnsi="Times New Roman" w:cs="Times New Roman"/>
          <w:color w:val="auto"/>
          <w:sz w:val="20"/>
          <w:szCs w:val="20"/>
        </w:rPr>
      </w:pPr>
      <w:r>
        <w:br w:type="page"/>
      </w:r>
    </w:p>
    <w:p w:rsidR="007E2284" w:rsidRDefault="007E2284" w:rsidP="007E2284">
      <w:pPr>
        <w:pStyle w:val="Heading"/>
        <w:spacing w:before="0" w:line="360" w:lineRule="auto"/>
      </w:pPr>
      <w:bookmarkStart w:id="5" w:name="_Toc513483697"/>
      <w:r>
        <w:rPr>
          <w:lang w:val="en-US"/>
        </w:rPr>
        <w:t>Game World</w:t>
      </w:r>
      <w:bookmarkEnd w:id="5"/>
    </w:p>
    <w:p w:rsidR="007E2284" w:rsidRDefault="007E2284" w:rsidP="007E2284">
      <w:pPr>
        <w:pStyle w:val="Body"/>
        <w:spacing w:after="0" w:line="360" w:lineRule="auto"/>
        <w:jc w:val="both"/>
      </w:pPr>
    </w:p>
    <w:p w:rsidR="007E2284" w:rsidRDefault="007E2284" w:rsidP="007E2284">
      <w:pPr>
        <w:pStyle w:val="Body"/>
        <w:spacing w:after="0" w:line="360" w:lineRule="auto"/>
        <w:jc w:val="both"/>
        <w:rPr>
          <w:sz w:val="26"/>
          <w:szCs w:val="26"/>
        </w:rPr>
      </w:pPr>
      <w:r>
        <w:rPr>
          <w:sz w:val="26"/>
          <w:szCs w:val="26"/>
        </w:rPr>
        <w:t xml:space="preserve">Our world consists of </w:t>
      </w:r>
      <w:r w:rsidR="00FF5521">
        <w:rPr>
          <w:sz w:val="26"/>
          <w:szCs w:val="26"/>
        </w:rPr>
        <w:t>three</w:t>
      </w:r>
      <w:r>
        <w:rPr>
          <w:sz w:val="26"/>
          <w:szCs w:val="26"/>
        </w:rPr>
        <w:t xml:space="preserve"> stages which are linearly connected. By going through the locked door of each level, we continue to the next stage. Every level contains enemies with special abilities that try to stop us from collecting the rings and escaping through the door. Also there are areas that Bouncy can obtain different power ups in order to complete the stage. The enemies and our power ups are explained later in the Game Development Document.</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rPr>
      </w:pPr>
      <w:r>
        <w:rPr>
          <w:sz w:val="26"/>
          <w:szCs w:val="26"/>
        </w:rPr>
        <w:t xml:space="preserve">Many different items can be found in each level: </w:t>
      </w:r>
    </w:p>
    <w:p w:rsidR="0004789D" w:rsidRDefault="0004789D" w:rsidP="007E2284">
      <w:pPr>
        <w:pStyle w:val="Body"/>
        <w:spacing w:after="0" w:line="360" w:lineRule="auto"/>
        <w:jc w:val="both"/>
        <w:rPr>
          <w:sz w:val="26"/>
          <w:szCs w:val="26"/>
        </w:rPr>
      </w:pPr>
    </w:p>
    <w:p w:rsidR="00FE2297" w:rsidRDefault="007E2284" w:rsidP="007E2284">
      <w:pPr>
        <w:pStyle w:val="HTMLPreformatted1"/>
        <w:numPr>
          <w:ilvl w:val="0"/>
          <w:numId w:val="14"/>
        </w:numPr>
        <w:spacing w:line="360" w:lineRule="auto"/>
        <w:jc w:val="both"/>
        <w:rPr>
          <w:rFonts w:ascii="Calibri" w:eastAsia="Calibri" w:hAnsi="Calibri" w:cs="Calibri"/>
          <w:color w:val="0B0C0E"/>
          <w:sz w:val="26"/>
          <w:szCs w:val="26"/>
          <w:u w:color="0B0C0E"/>
        </w:rPr>
      </w:pPr>
      <w:r>
        <w:rPr>
          <w:rFonts w:ascii="Calibri" w:eastAsia="Calibri" w:hAnsi="Calibri" w:cs="Calibri"/>
          <w:b/>
          <w:bCs/>
          <w:sz w:val="26"/>
          <w:szCs w:val="26"/>
        </w:rPr>
        <w:t>Crystal Balls:</w:t>
      </w:r>
      <w:r>
        <w:rPr>
          <w:rFonts w:ascii="Calibri" w:eastAsia="Calibri" w:hAnsi="Calibri" w:cs="Calibri"/>
          <w:sz w:val="26"/>
          <w:szCs w:val="26"/>
        </w:rPr>
        <w:t xml:space="preserve"> C</w:t>
      </w:r>
      <w:r>
        <w:rPr>
          <w:rFonts w:ascii="Calibri" w:eastAsia="Calibri" w:hAnsi="Calibri" w:cs="Calibri"/>
          <w:color w:val="0B0C0E"/>
          <w:sz w:val="26"/>
          <w:szCs w:val="26"/>
          <w:u w:color="0B0C0E"/>
        </w:rPr>
        <w:t>ollecting them will earn you an extra life, although you may only have a maximum of 5 lives at a time. You receive 1000 points for collecting a crystal ball, as well as an extra life.</w:t>
      </w:r>
    </w:p>
    <w:p w:rsidR="0004789D" w:rsidRDefault="0004789D" w:rsidP="007E2284">
      <w:pPr>
        <w:pStyle w:val="HTMLPreformatted1"/>
        <w:numPr>
          <w:ilvl w:val="0"/>
          <w:numId w:val="14"/>
        </w:numPr>
        <w:spacing w:line="360" w:lineRule="auto"/>
        <w:jc w:val="both"/>
        <w:rPr>
          <w:rFonts w:ascii="Calibri" w:eastAsia="Calibri" w:hAnsi="Calibri" w:cs="Calibri"/>
          <w:color w:val="0B0C0E"/>
          <w:sz w:val="26"/>
          <w:szCs w:val="26"/>
          <w:u w:color="0B0C0E"/>
        </w:rPr>
      </w:pPr>
    </w:p>
    <w:p w:rsidR="007E2284" w:rsidRDefault="00FE2297" w:rsidP="00FE2297">
      <w:pPr>
        <w:pStyle w:val="HTMLPreformatted1"/>
        <w:spacing w:line="360" w:lineRule="auto"/>
        <w:jc w:val="center"/>
        <w:rPr>
          <w:rFonts w:ascii="Calibri" w:eastAsia="Calibri" w:hAnsi="Calibri" w:cs="Calibri"/>
          <w:color w:val="0B0C0E"/>
          <w:sz w:val="26"/>
          <w:szCs w:val="26"/>
          <w:u w:color="0B0C0E"/>
        </w:rPr>
      </w:pPr>
      <w:r>
        <w:rPr>
          <w:noProof/>
          <w:sz w:val="26"/>
          <w:szCs w:val="26"/>
          <w:lang w:val="en-GB"/>
        </w:rPr>
        <w:drawing>
          <wp:inline distT="0" distB="0" distL="0" distR="0" wp14:anchorId="22438ACE" wp14:editId="1430D7FB">
            <wp:extent cx="685800" cy="685800"/>
            <wp:effectExtent l="0" t="0" r="0" b="0"/>
            <wp:docPr id="13" name="Picture 13" descr="U:\git\epl653_bounce\Bouncy\Assets\Sprites\lif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git\epl653_bounce\Bouncy\Assets\Sprites\life@2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04789D" w:rsidRDefault="0004789D" w:rsidP="00FE2297">
      <w:pPr>
        <w:pStyle w:val="HTMLPreformatted1"/>
        <w:spacing w:line="360" w:lineRule="auto"/>
        <w:jc w:val="center"/>
        <w:rPr>
          <w:rFonts w:ascii="Calibri" w:eastAsia="Calibri" w:hAnsi="Calibri" w:cs="Calibri"/>
          <w:color w:val="0B0C0E"/>
          <w:sz w:val="26"/>
          <w:szCs w:val="26"/>
          <w:u w:color="0B0C0E"/>
        </w:rPr>
      </w:pPr>
    </w:p>
    <w:p w:rsidR="007E2284" w:rsidRDefault="007E2284" w:rsidP="007E2284">
      <w:pPr>
        <w:pStyle w:val="HTMLPreformatted1"/>
        <w:numPr>
          <w:ilvl w:val="0"/>
          <w:numId w:val="14"/>
        </w:numPr>
        <w:spacing w:line="360" w:lineRule="auto"/>
        <w:jc w:val="both"/>
        <w:rPr>
          <w:rFonts w:ascii="Calibri" w:eastAsia="Calibri" w:hAnsi="Calibri" w:cs="Calibri"/>
          <w:color w:val="auto"/>
          <w:sz w:val="26"/>
          <w:szCs w:val="26"/>
          <w:u w:color="FF0000"/>
        </w:rPr>
      </w:pPr>
      <w:r w:rsidRPr="00FE2297">
        <w:rPr>
          <w:rFonts w:ascii="Calibri" w:eastAsia="Calibri" w:hAnsi="Calibri" w:cs="Calibri"/>
          <w:b/>
          <w:bCs/>
          <w:color w:val="auto"/>
          <w:sz w:val="26"/>
          <w:szCs w:val="26"/>
          <w:u w:color="FF0000"/>
        </w:rPr>
        <w:t>Checkpoint:</w:t>
      </w:r>
      <w:r w:rsidRPr="00FE2297">
        <w:rPr>
          <w:rFonts w:ascii="Calibri" w:eastAsia="Calibri" w:hAnsi="Calibri" w:cs="Calibri"/>
          <w:color w:val="auto"/>
          <w:sz w:val="26"/>
          <w:szCs w:val="26"/>
          <w:u w:color="FF0000"/>
        </w:rPr>
        <w:t xml:space="preserve"> These are the square crystal things. Collecting these will only earn you </w:t>
      </w:r>
      <w:r w:rsidR="00FE2297">
        <w:rPr>
          <w:rFonts w:ascii="Calibri" w:eastAsia="Calibri" w:hAnsi="Calibri" w:cs="Calibri"/>
          <w:color w:val="auto"/>
          <w:sz w:val="26"/>
          <w:szCs w:val="26"/>
          <w:u w:color="FF0000"/>
        </w:rPr>
        <w:t>500</w:t>
      </w:r>
      <w:r w:rsidRPr="00FE2297">
        <w:rPr>
          <w:rFonts w:ascii="Calibri" w:eastAsia="Calibri" w:hAnsi="Calibri" w:cs="Calibri"/>
          <w:color w:val="auto"/>
          <w:sz w:val="26"/>
          <w:szCs w:val="26"/>
          <w:u w:color="FF0000"/>
        </w:rPr>
        <w:t xml:space="preserve"> points, but they prevent you from restarting the level as they are checkpoints that save you game image at that point in time.</w:t>
      </w:r>
    </w:p>
    <w:p w:rsidR="0004789D" w:rsidRDefault="0004789D" w:rsidP="007E2284">
      <w:pPr>
        <w:pStyle w:val="HTMLPreformatted1"/>
        <w:numPr>
          <w:ilvl w:val="0"/>
          <w:numId w:val="14"/>
        </w:numPr>
        <w:spacing w:line="360" w:lineRule="auto"/>
        <w:jc w:val="both"/>
        <w:rPr>
          <w:rFonts w:ascii="Calibri" w:eastAsia="Calibri" w:hAnsi="Calibri" w:cs="Calibri"/>
          <w:color w:val="auto"/>
          <w:sz w:val="26"/>
          <w:szCs w:val="26"/>
          <w:u w:color="FF0000"/>
        </w:rPr>
      </w:pPr>
    </w:p>
    <w:p w:rsidR="00FE2297" w:rsidRDefault="00FE2297" w:rsidP="00FE2297">
      <w:pPr>
        <w:pStyle w:val="HTMLPreformatted1"/>
        <w:spacing w:line="360" w:lineRule="auto"/>
        <w:jc w:val="center"/>
        <w:rPr>
          <w:rFonts w:ascii="Calibri" w:eastAsia="Calibri" w:hAnsi="Calibri" w:cs="Calibri"/>
          <w:noProof/>
          <w:color w:val="auto"/>
          <w:sz w:val="26"/>
          <w:szCs w:val="26"/>
          <w:u w:color="FF0000"/>
          <w:lang w:val="en-GB"/>
        </w:rPr>
      </w:pPr>
      <w:r>
        <w:rPr>
          <w:rFonts w:ascii="Calibri" w:eastAsia="Calibri" w:hAnsi="Calibri" w:cs="Calibri"/>
          <w:b/>
          <w:bCs/>
          <w:noProof/>
          <w:color w:val="auto"/>
          <w:sz w:val="26"/>
          <w:szCs w:val="26"/>
          <w:u w:color="FF0000"/>
          <w:lang w:val="en-GB"/>
        </w:rPr>
        <w:drawing>
          <wp:inline distT="0" distB="0" distL="0" distR="0">
            <wp:extent cx="762000" cy="762000"/>
            <wp:effectExtent l="0" t="0" r="0" b="0"/>
            <wp:docPr id="14" name="Picture 14" descr="U:\git\epl653_bounce\Bouncy\Assets\Sprites\checkpoint@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git\epl653_bounce\Bouncy\Assets\Sprites\checkpoint@2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Calibri" w:eastAsia="Calibri" w:hAnsi="Calibri" w:cs="Calibri"/>
          <w:noProof/>
          <w:color w:val="auto"/>
          <w:sz w:val="26"/>
          <w:szCs w:val="26"/>
          <w:u w:color="FF0000"/>
          <w:lang w:val="en-GB"/>
        </w:rPr>
        <w:t xml:space="preserve">  </w:t>
      </w:r>
      <w:r w:rsidR="00C81769">
        <w:rPr>
          <w:rFonts w:ascii="Calibri" w:eastAsia="Calibri" w:hAnsi="Calibri" w:cs="Calibri"/>
          <w:noProof/>
          <w:color w:val="auto"/>
          <w:sz w:val="26"/>
          <w:szCs w:val="26"/>
          <w:u w:color="FF0000"/>
          <w:lang w:val="en-GB"/>
        </w:rPr>
        <w:t xml:space="preserve">             </w:t>
      </w:r>
      <w:r>
        <w:rPr>
          <w:rFonts w:ascii="Calibri" w:eastAsia="Calibri" w:hAnsi="Calibri" w:cs="Calibri"/>
          <w:noProof/>
          <w:color w:val="auto"/>
          <w:sz w:val="26"/>
          <w:szCs w:val="26"/>
          <w:u w:color="FF0000"/>
          <w:lang w:val="en-GB"/>
        </w:rPr>
        <w:t xml:space="preserve"> </w:t>
      </w:r>
      <w:r>
        <w:rPr>
          <w:rFonts w:ascii="Calibri" w:eastAsia="Calibri" w:hAnsi="Calibri" w:cs="Calibri"/>
          <w:noProof/>
          <w:color w:val="auto"/>
          <w:sz w:val="26"/>
          <w:szCs w:val="26"/>
          <w:u w:color="FF0000"/>
          <w:lang w:val="en-GB"/>
        </w:rPr>
        <w:drawing>
          <wp:inline distT="0" distB="0" distL="0" distR="0" wp14:anchorId="5FC4818D" wp14:editId="10AAE82D">
            <wp:extent cx="762000" cy="762000"/>
            <wp:effectExtent l="0" t="0" r="0" b="0"/>
            <wp:docPr id="15" name="Picture 15" descr="U:\git\epl653_bounce\Bouncy\Assets\Sprites\checkpoint_catched@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git\epl653_bounce\Bouncy\Assets\Sprites\checkpoint_catched@2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04789D" w:rsidRPr="00FE2297" w:rsidRDefault="0004789D" w:rsidP="00FE2297">
      <w:pPr>
        <w:pStyle w:val="HTMLPreformatted1"/>
        <w:spacing w:line="360" w:lineRule="auto"/>
        <w:jc w:val="center"/>
        <w:rPr>
          <w:rFonts w:ascii="Calibri" w:eastAsia="Calibri" w:hAnsi="Calibri" w:cs="Calibri"/>
          <w:color w:val="auto"/>
          <w:sz w:val="26"/>
          <w:szCs w:val="26"/>
          <w:u w:color="FF0000"/>
        </w:rPr>
      </w:pPr>
    </w:p>
    <w:p w:rsidR="007E2284" w:rsidRDefault="007E2284" w:rsidP="007E2284">
      <w:pPr>
        <w:pStyle w:val="HTMLPreformatted1"/>
        <w:numPr>
          <w:ilvl w:val="0"/>
          <w:numId w:val="14"/>
        </w:numPr>
        <w:spacing w:line="360" w:lineRule="auto"/>
        <w:jc w:val="both"/>
        <w:rPr>
          <w:rFonts w:ascii="Calibri" w:eastAsia="Calibri" w:hAnsi="Calibri" w:cs="Calibri"/>
          <w:color w:val="0B0C0E"/>
          <w:sz w:val="26"/>
          <w:szCs w:val="26"/>
          <w:u w:color="0B0C0E"/>
        </w:rPr>
      </w:pPr>
      <w:r>
        <w:rPr>
          <w:rFonts w:ascii="Calibri" w:eastAsia="Calibri" w:hAnsi="Calibri" w:cs="Calibri"/>
          <w:b/>
          <w:bCs/>
          <w:sz w:val="26"/>
          <w:szCs w:val="26"/>
        </w:rPr>
        <w:t>Rings:</w:t>
      </w:r>
      <w:r>
        <w:rPr>
          <w:rFonts w:ascii="Calibri" w:eastAsia="Calibri" w:hAnsi="Calibri" w:cs="Calibri"/>
          <w:sz w:val="26"/>
          <w:szCs w:val="26"/>
        </w:rPr>
        <w:t xml:space="preserve"> </w:t>
      </w:r>
      <w:r>
        <w:rPr>
          <w:rFonts w:ascii="Calibri" w:eastAsia="Calibri" w:hAnsi="Calibri" w:cs="Calibri"/>
          <w:color w:val="0B0C0E"/>
          <w:sz w:val="26"/>
          <w:szCs w:val="26"/>
          <w:u w:color="0B0C0E"/>
        </w:rPr>
        <w:t>These are the most important items in the whole game. As the object of the game is to progress to the next level, you have to collect rings in order to fulfil that goal. You have a set amount of rings to collect in each level, and there is the exact number of rings in that level. For example, if you have to collect 6 rings to pass a level, then that level in question will only have 6 rings in it.</w:t>
      </w:r>
    </w:p>
    <w:p w:rsidR="0004789D" w:rsidRDefault="0004789D" w:rsidP="007E2284">
      <w:pPr>
        <w:pStyle w:val="HTMLPreformatted1"/>
        <w:numPr>
          <w:ilvl w:val="0"/>
          <w:numId w:val="14"/>
        </w:numPr>
        <w:spacing w:line="360" w:lineRule="auto"/>
        <w:jc w:val="both"/>
        <w:rPr>
          <w:rFonts w:ascii="Calibri" w:eastAsia="Calibri" w:hAnsi="Calibri" w:cs="Calibri"/>
          <w:color w:val="0B0C0E"/>
          <w:sz w:val="26"/>
          <w:szCs w:val="26"/>
          <w:u w:color="0B0C0E"/>
        </w:rPr>
      </w:pPr>
    </w:p>
    <w:p w:rsidR="0004789D" w:rsidRDefault="0004789D" w:rsidP="007E2284">
      <w:pPr>
        <w:pStyle w:val="HTMLPreformatted1"/>
        <w:numPr>
          <w:ilvl w:val="0"/>
          <w:numId w:val="14"/>
        </w:numPr>
        <w:spacing w:line="360" w:lineRule="auto"/>
        <w:jc w:val="both"/>
        <w:rPr>
          <w:rFonts w:ascii="Calibri" w:eastAsia="Calibri" w:hAnsi="Calibri" w:cs="Calibri"/>
          <w:color w:val="0B0C0E"/>
          <w:sz w:val="26"/>
          <w:szCs w:val="26"/>
          <w:u w:color="0B0C0E"/>
        </w:rPr>
      </w:pPr>
      <w:r>
        <w:rPr>
          <w:rFonts w:ascii="Calibri" w:eastAsia="Calibri" w:hAnsi="Calibri" w:cs="Calibri"/>
          <w:noProof/>
          <w:color w:val="0B0C0E"/>
          <w:sz w:val="26"/>
          <w:szCs w:val="26"/>
          <w:u w:color="0B0C0E"/>
          <w:lang w:val="en-GB"/>
        </w:rPr>
        <w:drawing>
          <wp:inline distT="0" distB="0" distL="0" distR="0">
            <wp:extent cx="2278443"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ing.png"/>
                    <pic:cNvPicPr/>
                  </pic:nvPicPr>
                  <pic:blipFill>
                    <a:blip r:embed="rId21">
                      <a:extLst>
                        <a:ext uri="{28A0092B-C50C-407E-A947-70E740481C1C}">
                          <a14:useLocalDpi xmlns:a14="http://schemas.microsoft.com/office/drawing/2010/main" val="0"/>
                        </a:ext>
                      </a:extLst>
                    </a:blip>
                    <a:stretch>
                      <a:fillRect/>
                    </a:stretch>
                  </pic:blipFill>
                  <pic:spPr>
                    <a:xfrm>
                      <a:off x="0" y="0"/>
                      <a:ext cx="2305918" cy="1041105"/>
                    </a:xfrm>
                    <a:prstGeom prst="rect">
                      <a:avLst/>
                    </a:prstGeom>
                  </pic:spPr>
                </pic:pic>
              </a:graphicData>
            </a:graphic>
          </wp:inline>
        </w:drawing>
      </w:r>
      <w:r>
        <w:rPr>
          <w:rFonts w:ascii="Calibri" w:eastAsia="Calibri" w:hAnsi="Calibri" w:cs="Calibri"/>
          <w:noProof/>
          <w:color w:val="0B0C0E"/>
          <w:sz w:val="26"/>
          <w:szCs w:val="26"/>
          <w:u w:color="0B0C0E"/>
          <w:lang w:val="en-GB"/>
        </w:rPr>
        <w:drawing>
          <wp:inline distT="0" distB="0" distL="0" distR="0">
            <wp:extent cx="722675" cy="1076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ingempty.png"/>
                    <pic:cNvPicPr/>
                  </pic:nvPicPr>
                  <pic:blipFill>
                    <a:blip r:embed="rId22">
                      <a:extLst>
                        <a:ext uri="{28A0092B-C50C-407E-A947-70E740481C1C}">
                          <a14:useLocalDpi xmlns:a14="http://schemas.microsoft.com/office/drawing/2010/main" val="0"/>
                        </a:ext>
                      </a:extLst>
                    </a:blip>
                    <a:stretch>
                      <a:fillRect/>
                    </a:stretch>
                  </pic:blipFill>
                  <pic:spPr>
                    <a:xfrm>
                      <a:off x="0" y="0"/>
                      <a:ext cx="729758" cy="1086875"/>
                    </a:xfrm>
                    <a:prstGeom prst="rect">
                      <a:avLst/>
                    </a:prstGeom>
                  </pic:spPr>
                </pic:pic>
              </a:graphicData>
            </a:graphic>
          </wp:inline>
        </w:drawing>
      </w:r>
    </w:p>
    <w:p w:rsidR="0004789D" w:rsidRPr="0004789D" w:rsidRDefault="0004789D" w:rsidP="007E2284">
      <w:pPr>
        <w:pStyle w:val="HTMLPreformatted1"/>
        <w:numPr>
          <w:ilvl w:val="0"/>
          <w:numId w:val="14"/>
        </w:numPr>
        <w:spacing w:line="360" w:lineRule="auto"/>
        <w:jc w:val="both"/>
        <w:rPr>
          <w:rFonts w:ascii="Calibri" w:eastAsia="Calibri" w:hAnsi="Calibri" w:cs="Calibri"/>
          <w:color w:val="0B0C0E"/>
          <w:sz w:val="26"/>
          <w:szCs w:val="26"/>
          <w:u w:color="0B0C0E"/>
        </w:rPr>
      </w:pPr>
    </w:p>
    <w:p w:rsidR="007E2284" w:rsidRDefault="007E2284" w:rsidP="007E2284">
      <w:pPr>
        <w:pStyle w:val="HTMLPreformatted1"/>
        <w:numPr>
          <w:ilvl w:val="0"/>
          <w:numId w:val="14"/>
        </w:numPr>
        <w:spacing w:line="360" w:lineRule="auto"/>
        <w:jc w:val="both"/>
        <w:rPr>
          <w:rFonts w:ascii="Calibri" w:eastAsia="Calibri" w:hAnsi="Calibri" w:cs="Calibri"/>
          <w:color w:val="0B0C0E"/>
          <w:sz w:val="26"/>
          <w:szCs w:val="26"/>
          <w:u w:color="0B0C0E"/>
        </w:rPr>
      </w:pPr>
      <w:r>
        <w:rPr>
          <w:rFonts w:ascii="Calibri" w:eastAsia="Calibri" w:hAnsi="Calibri" w:cs="Calibri"/>
          <w:b/>
          <w:bCs/>
          <w:sz w:val="26"/>
          <w:szCs w:val="26"/>
        </w:rPr>
        <w:t>Door:</w:t>
      </w:r>
      <w:r>
        <w:rPr>
          <w:rFonts w:ascii="Calibri" w:eastAsia="Calibri" w:hAnsi="Calibri" w:cs="Calibri"/>
          <w:sz w:val="26"/>
          <w:szCs w:val="26"/>
        </w:rPr>
        <w:t xml:space="preserve"> S</w:t>
      </w:r>
      <w:r>
        <w:rPr>
          <w:rFonts w:ascii="Calibri" w:eastAsia="Calibri" w:hAnsi="Calibri" w:cs="Calibri"/>
          <w:color w:val="0B0C0E"/>
          <w:sz w:val="26"/>
          <w:szCs w:val="26"/>
          <w:u w:color="0B0C0E"/>
        </w:rPr>
        <w:t>ilver doors that can only be unlocked upon collecting all the rings in a single level. They are also the only way to progress to the next level.</w:t>
      </w:r>
    </w:p>
    <w:p w:rsidR="0004789D" w:rsidRDefault="0004789D" w:rsidP="0004789D">
      <w:pPr>
        <w:pStyle w:val="HTMLPreformatted1"/>
        <w:spacing w:line="360" w:lineRule="auto"/>
        <w:jc w:val="both"/>
        <w:rPr>
          <w:rFonts w:ascii="Calibri" w:eastAsia="Calibri" w:hAnsi="Calibri" w:cs="Calibri"/>
          <w:color w:val="0B0C0E"/>
          <w:sz w:val="26"/>
          <w:szCs w:val="26"/>
          <w:u w:color="0B0C0E"/>
        </w:rPr>
      </w:pPr>
    </w:p>
    <w:p w:rsidR="007E2284" w:rsidRDefault="0004789D" w:rsidP="007E2284">
      <w:pPr>
        <w:pStyle w:val="Body"/>
        <w:spacing w:after="0" w:line="360" w:lineRule="auto"/>
        <w:jc w:val="both"/>
        <w:rPr>
          <w:sz w:val="26"/>
          <w:szCs w:val="26"/>
        </w:rPr>
      </w:pPr>
      <w:r w:rsidRPr="0004789D">
        <w:rPr>
          <w:noProof/>
          <w:sz w:val="26"/>
          <w:szCs w:val="26"/>
          <w:lang w:val="en-GB"/>
        </w:rPr>
        <w:drawing>
          <wp:inline distT="0" distB="0" distL="0" distR="0">
            <wp:extent cx="5274310" cy="439526"/>
            <wp:effectExtent l="0" t="0" r="2540" b="0"/>
            <wp:docPr id="20" name="Picture 20" descr="U:\git\epl653_bounce\Bouncy\Assets\Sprites\portal_sheet@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git\epl653_bounce\Bouncy\Assets\Sprites\portal_sheet@2x.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439526"/>
                    </a:xfrm>
                    <a:prstGeom prst="rect">
                      <a:avLst/>
                    </a:prstGeom>
                    <a:noFill/>
                    <a:ln>
                      <a:noFill/>
                    </a:ln>
                  </pic:spPr>
                </pic:pic>
              </a:graphicData>
            </a:graphic>
          </wp:inline>
        </w:drawing>
      </w:r>
    </w:p>
    <w:p w:rsidR="0004789D" w:rsidRDefault="0004789D" w:rsidP="007E2284">
      <w:pPr>
        <w:pStyle w:val="Body"/>
        <w:spacing w:after="0" w:line="360" w:lineRule="auto"/>
        <w:jc w:val="both"/>
        <w:rPr>
          <w:sz w:val="26"/>
          <w:szCs w:val="26"/>
        </w:rPr>
      </w:pPr>
    </w:p>
    <w:p w:rsidR="0004789D" w:rsidRDefault="0004789D" w:rsidP="007E2284">
      <w:pPr>
        <w:pStyle w:val="Body"/>
        <w:spacing w:after="0" w:line="360" w:lineRule="auto"/>
        <w:jc w:val="both"/>
        <w:rPr>
          <w:sz w:val="26"/>
          <w:szCs w:val="26"/>
        </w:rPr>
      </w:pPr>
      <w:r>
        <w:rPr>
          <w:sz w:val="26"/>
          <w:szCs w:val="26"/>
        </w:rPr>
        <w:tab/>
      </w:r>
      <w:r w:rsidRPr="009020C9">
        <w:rPr>
          <w:b/>
          <w:bCs/>
          <w:sz w:val="26"/>
          <w:szCs w:val="26"/>
        </w:rPr>
        <w:t>Water:</w:t>
      </w:r>
      <w:r>
        <w:rPr>
          <w:sz w:val="26"/>
          <w:szCs w:val="26"/>
        </w:rPr>
        <w:t xml:space="preserve"> When Bouncy is big it flowed</w:t>
      </w:r>
      <w:r w:rsidR="009020C9">
        <w:rPr>
          <w:sz w:val="26"/>
          <w:szCs w:val="26"/>
        </w:rPr>
        <w:t xml:space="preserve"> but when it is small, it sinks.</w:t>
      </w:r>
    </w:p>
    <w:p w:rsidR="0004789D" w:rsidRDefault="0004789D" w:rsidP="0004789D">
      <w:pPr>
        <w:pStyle w:val="Body"/>
        <w:spacing w:after="0" w:line="360" w:lineRule="auto"/>
        <w:jc w:val="center"/>
        <w:rPr>
          <w:sz w:val="26"/>
          <w:szCs w:val="26"/>
        </w:rPr>
      </w:pPr>
      <w:r>
        <w:rPr>
          <w:noProof/>
        </w:rPr>
        <w:drawing>
          <wp:inline distT="0" distB="0" distL="0" distR="0" wp14:anchorId="111828E2" wp14:editId="30FEFC29">
            <wp:extent cx="4448175" cy="2714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8175" cy="2714625"/>
                    </a:xfrm>
                    <a:prstGeom prst="rect">
                      <a:avLst/>
                    </a:prstGeom>
                  </pic:spPr>
                </pic:pic>
              </a:graphicData>
            </a:graphic>
          </wp:inline>
        </w:drawing>
      </w:r>
    </w:p>
    <w:p w:rsidR="009020C9" w:rsidRDefault="009020C9" w:rsidP="0004789D">
      <w:pPr>
        <w:pStyle w:val="Body"/>
        <w:spacing w:after="0" w:line="360" w:lineRule="auto"/>
        <w:jc w:val="center"/>
        <w:rPr>
          <w:sz w:val="26"/>
          <w:szCs w:val="26"/>
        </w:rPr>
      </w:pPr>
    </w:p>
    <w:p w:rsidR="009020C9" w:rsidRDefault="009020C9" w:rsidP="007E2284">
      <w:pPr>
        <w:pStyle w:val="Body"/>
        <w:spacing w:after="0" w:line="360" w:lineRule="auto"/>
        <w:jc w:val="both"/>
        <w:rPr>
          <w:sz w:val="26"/>
          <w:szCs w:val="26"/>
        </w:rPr>
      </w:pPr>
    </w:p>
    <w:p w:rsidR="009020C9" w:rsidRDefault="009020C9" w:rsidP="007E2284">
      <w:pPr>
        <w:pStyle w:val="Body"/>
        <w:spacing w:after="0" w:line="360" w:lineRule="auto"/>
        <w:jc w:val="both"/>
        <w:rPr>
          <w:sz w:val="26"/>
          <w:szCs w:val="26"/>
        </w:rPr>
      </w:pPr>
    </w:p>
    <w:p w:rsidR="009020C9" w:rsidRDefault="009020C9" w:rsidP="007E2284">
      <w:pPr>
        <w:pStyle w:val="Body"/>
        <w:spacing w:after="0" w:line="360" w:lineRule="auto"/>
        <w:jc w:val="both"/>
        <w:rPr>
          <w:sz w:val="26"/>
          <w:szCs w:val="26"/>
        </w:rPr>
      </w:pPr>
    </w:p>
    <w:p w:rsidR="009020C9" w:rsidRDefault="009020C9" w:rsidP="009020C9">
      <w:pPr>
        <w:pStyle w:val="Body"/>
        <w:spacing w:after="0" w:line="360" w:lineRule="auto"/>
        <w:ind w:firstLine="720"/>
        <w:jc w:val="both"/>
        <w:rPr>
          <w:noProof/>
        </w:rPr>
      </w:pPr>
      <w:r w:rsidRPr="009020C9">
        <w:rPr>
          <w:b/>
          <w:sz w:val="26"/>
          <w:szCs w:val="26"/>
        </w:rPr>
        <w:t>Bouncy Blocks:</w:t>
      </w:r>
      <w:r>
        <w:rPr>
          <w:b/>
          <w:sz w:val="26"/>
          <w:szCs w:val="26"/>
        </w:rPr>
        <w:t xml:space="preserve"> </w:t>
      </w:r>
      <w:r>
        <w:rPr>
          <w:sz w:val="26"/>
          <w:szCs w:val="26"/>
        </w:rPr>
        <w:t>the Bouncy can jump higher when it interacts with these blocks.</w:t>
      </w:r>
      <w:r w:rsidR="00620A79">
        <w:rPr>
          <w:sz w:val="26"/>
          <w:szCs w:val="26"/>
        </w:rPr>
        <w:t xml:space="preserve"> </w:t>
      </w:r>
      <w:r w:rsidR="00620A79">
        <w:rPr>
          <w:sz w:val="26"/>
          <w:szCs w:val="26"/>
        </w:rPr>
        <w:t>But when we leave the blue boxes and return to the normal ones this power up is lost</w:t>
      </w:r>
    </w:p>
    <w:p w:rsidR="009020C9" w:rsidRDefault="009020C9" w:rsidP="009020C9">
      <w:pPr>
        <w:pStyle w:val="Body"/>
        <w:spacing w:after="0" w:line="360" w:lineRule="auto"/>
        <w:jc w:val="center"/>
        <w:rPr>
          <w:noProof/>
        </w:rPr>
      </w:pPr>
    </w:p>
    <w:p w:rsidR="009020C9" w:rsidRDefault="009020C9" w:rsidP="009020C9">
      <w:pPr>
        <w:pStyle w:val="Body"/>
        <w:spacing w:after="0" w:line="360" w:lineRule="auto"/>
        <w:jc w:val="center"/>
        <w:rPr>
          <w:sz w:val="26"/>
          <w:szCs w:val="26"/>
        </w:rPr>
      </w:pPr>
      <w:r>
        <w:rPr>
          <w:noProof/>
        </w:rPr>
        <w:drawing>
          <wp:inline distT="0" distB="0" distL="0" distR="0" wp14:anchorId="6BD4A88F" wp14:editId="1564226E">
            <wp:extent cx="3124200" cy="1390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4200" cy="1390650"/>
                    </a:xfrm>
                    <a:prstGeom prst="rect">
                      <a:avLst/>
                    </a:prstGeom>
                  </pic:spPr>
                </pic:pic>
              </a:graphicData>
            </a:graphic>
          </wp:inline>
        </w:drawing>
      </w:r>
    </w:p>
    <w:p w:rsidR="009020C9" w:rsidRDefault="009020C9" w:rsidP="009020C9">
      <w:pPr>
        <w:pStyle w:val="Body"/>
        <w:spacing w:after="0" w:line="360" w:lineRule="auto"/>
        <w:jc w:val="center"/>
        <w:rPr>
          <w:sz w:val="26"/>
          <w:szCs w:val="26"/>
        </w:rPr>
      </w:pPr>
    </w:p>
    <w:p w:rsidR="009020C9" w:rsidRDefault="009020C9" w:rsidP="009020C9">
      <w:pPr>
        <w:pStyle w:val="Body"/>
        <w:spacing w:after="0" w:line="360" w:lineRule="auto"/>
        <w:jc w:val="center"/>
        <w:rPr>
          <w:sz w:val="26"/>
          <w:szCs w:val="26"/>
        </w:rPr>
      </w:pPr>
    </w:p>
    <w:p w:rsidR="009020C9" w:rsidRPr="009020C9" w:rsidRDefault="009020C9" w:rsidP="009020C9">
      <w:pPr>
        <w:rPr>
          <w:rFonts w:ascii="Calibri" w:eastAsia="Calibri" w:hAnsi="Calibri" w:cs="Calibri"/>
          <w:color w:val="000000"/>
          <w:sz w:val="26"/>
          <w:szCs w:val="26"/>
          <w:u w:color="000000"/>
          <w:lang w:val="en-US" w:eastAsia="en-GB"/>
        </w:rPr>
      </w:pPr>
      <w:r>
        <w:rPr>
          <w:sz w:val="26"/>
          <w:szCs w:val="26"/>
        </w:rPr>
        <w:t>In addition, you can find more info about our enemies</w:t>
      </w:r>
      <w:r>
        <w:rPr>
          <w:sz w:val="26"/>
          <w:szCs w:val="26"/>
        </w:rPr>
        <w:t xml:space="preserve"> and the power Ups</w:t>
      </w:r>
      <w:r>
        <w:rPr>
          <w:sz w:val="26"/>
          <w:szCs w:val="26"/>
        </w:rPr>
        <w:t xml:space="preserve"> in the enemy subsection.</w:t>
      </w:r>
    </w:p>
    <w:p w:rsidR="009020C9" w:rsidRDefault="009020C9" w:rsidP="009020C9">
      <w:pPr>
        <w:pStyle w:val="Body"/>
        <w:spacing w:after="0" w:line="360" w:lineRule="auto"/>
        <w:jc w:val="center"/>
        <w:rPr>
          <w:sz w:val="26"/>
          <w:szCs w:val="26"/>
        </w:rPr>
      </w:pPr>
    </w:p>
    <w:p w:rsidR="00C11D8E" w:rsidRDefault="00C11D8E">
      <w:pPr>
        <w:rPr>
          <w:rFonts w:ascii="Calibri" w:eastAsia="Calibri" w:hAnsi="Calibri" w:cs="Calibri"/>
          <w:color w:val="000000"/>
          <w:sz w:val="26"/>
          <w:szCs w:val="26"/>
          <w:u w:color="000000"/>
          <w:lang w:val="en-US" w:eastAsia="en-GB"/>
        </w:rPr>
      </w:pPr>
      <w:r>
        <w:rPr>
          <w:sz w:val="26"/>
          <w:szCs w:val="26"/>
        </w:rPr>
        <w:br w:type="page"/>
      </w:r>
    </w:p>
    <w:p w:rsidR="007E2284" w:rsidRDefault="007E2284" w:rsidP="007E2284">
      <w:pPr>
        <w:pStyle w:val="Heading"/>
        <w:spacing w:before="0" w:line="360" w:lineRule="auto"/>
      </w:pPr>
      <w:bookmarkStart w:id="6" w:name="_Toc513483698"/>
      <w:r>
        <w:rPr>
          <w:lang w:val="de-DE"/>
        </w:rPr>
        <w:t>Interface</w:t>
      </w:r>
      <w:bookmarkEnd w:id="6"/>
    </w:p>
    <w:p w:rsidR="007E2284" w:rsidRDefault="007E2284" w:rsidP="007E2284">
      <w:pPr>
        <w:pStyle w:val="Body"/>
        <w:spacing w:after="0" w:line="360" w:lineRule="auto"/>
        <w:jc w:val="both"/>
      </w:pPr>
    </w:p>
    <w:p w:rsidR="007E2284" w:rsidRDefault="007E2284" w:rsidP="007E2284">
      <w:pPr>
        <w:pStyle w:val="Body"/>
        <w:spacing w:after="0" w:line="360" w:lineRule="auto"/>
        <w:jc w:val="both"/>
        <w:rPr>
          <w:sz w:val="26"/>
          <w:szCs w:val="26"/>
        </w:rPr>
      </w:pPr>
      <w:r>
        <w:rPr>
          <w:sz w:val="26"/>
          <w:szCs w:val="26"/>
        </w:rPr>
        <w:t xml:space="preserve">Bouncy is 2D third-person camera designed game for </w:t>
      </w:r>
      <w:r w:rsidR="009020C9">
        <w:rPr>
          <w:sz w:val="26"/>
          <w:szCs w:val="26"/>
        </w:rPr>
        <w:t>Smartphone</w:t>
      </w:r>
      <w:r>
        <w:rPr>
          <w:sz w:val="26"/>
          <w:szCs w:val="26"/>
        </w:rPr>
        <w:t xml:space="preserve"> devices and is only available in English. Developed in Unity 5.2.3f1.</w:t>
      </w:r>
    </w:p>
    <w:p w:rsidR="007E2284" w:rsidRDefault="007E2284" w:rsidP="007E2284">
      <w:pPr>
        <w:pStyle w:val="Body"/>
        <w:spacing w:after="0" w:line="360" w:lineRule="auto"/>
        <w:jc w:val="both"/>
        <w:rPr>
          <w:sz w:val="26"/>
          <w:szCs w:val="26"/>
          <w:u w:val="single"/>
        </w:rPr>
      </w:pPr>
    </w:p>
    <w:p w:rsidR="007E2284" w:rsidRDefault="007E2284" w:rsidP="007E2284">
      <w:pPr>
        <w:pStyle w:val="Body"/>
        <w:spacing w:after="0" w:line="360" w:lineRule="auto"/>
        <w:jc w:val="both"/>
        <w:rPr>
          <w:sz w:val="26"/>
          <w:szCs w:val="26"/>
          <w:u w:val="single"/>
        </w:rPr>
      </w:pPr>
      <w:r>
        <w:rPr>
          <w:sz w:val="26"/>
          <w:szCs w:val="26"/>
          <w:u w:val="single"/>
          <w:lang w:val="de-DE"/>
        </w:rPr>
        <w:t>User Interface:</w:t>
      </w:r>
    </w:p>
    <w:p w:rsidR="007E2284" w:rsidRDefault="007E2284" w:rsidP="007E2284">
      <w:pPr>
        <w:pStyle w:val="Body"/>
        <w:spacing w:after="0" w:line="360" w:lineRule="auto"/>
        <w:jc w:val="both"/>
        <w:rPr>
          <w:sz w:val="26"/>
          <w:szCs w:val="26"/>
        </w:rPr>
      </w:pPr>
      <w:r>
        <w:rPr>
          <w:sz w:val="26"/>
          <w:szCs w:val="26"/>
        </w:rPr>
        <w:t xml:space="preserve">We aim for the UI to be minimal and represented through in-game assets. Data that needs to be presented to the player will be offloaded as much as possible through graphics and sound effects. The </w:t>
      </w:r>
      <w:r w:rsidR="009020C9">
        <w:rPr>
          <w:sz w:val="26"/>
          <w:szCs w:val="26"/>
        </w:rPr>
        <w:t>player determines the color of Bouncy</w:t>
      </w:r>
      <w:r>
        <w:rPr>
          <w:sz w:val="26"/>
          <w:szCs w:val="26"/>
        </w:rPr>
        <w:t xml:space="preserve">. </w:t>
      </w:r>
    </w:p>
    <w:p w:rsidR="00C776E3" w:rsidRDefault="00C776E3" w:rsidP="007E2284">
      <w:pPr>
        <w:pStyle w:val="Body"/>
        <w:spacing w:after="0" w:line="360" w:lineRule="auto"/>
        <w:jc w:val="both"/>
        <w:rPr>
          <w:sz w:val="26"/>
          <w:szCs w:val="26"/>
        </w:rPr>
      </w:pPr>
    </w:p>
    <w:p w:rsidR="007E2284" w:rsidRDefault="00C776E3" w:rsidP="007E2284">
      <w:pPr>
        <w:pStyle w:val="Body"/>
        <w:spacing w:after="0" w:line="360" w:lineRule="auto"/>
        <w:jc w:val="both"/>
        <w:rPr>
          <w:sz w:val="26"/>
          <w:szCs w:val="26"/>
        </w:rPr>
      </w:pPr>
      <w:r>
        <w:rPr>
          <w:noProof/>
          <w:lang w:val="en-GB"/>
        </w:rPr>
        <w:drawing>
          <wp:inline distT="0" distB="0" distL="0" distR="0">
            <wp:extent cx="5274310" cy="2560238"/>
            <wp:effectExtent l="0" t="0" r="2540" b="0"/>
            <wp:docPr id="23" name="Picture 23" descr="https://scontent.fbud2-1.fna.fbcdn.net/v/t1.15752-9/32083144_833336336866516_1516224709342003200_n.jpg?_nc_cat=0&amp;oh=3836edd1a17324bba193ee8631e8a787&amp;oe=5B904D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fbud2-1.fna.fbcdn.net/v/t1.15752-9/32083144_833336336866516_1516224709342003200_n.jpg?_nc_cat=0&amp;oh=3836edd1a17324bba193ee8631e8a787&amp;oe=5B904DE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560238"/>
                    </a:xfrm>
                    <a:prstGeom prst="rect">
                      <a:avLst/>
                    </a:prstGeom>
                    <a:noFill/>
                    <a:ln>
                      <a:noFill/>
                    </a:ln>
                  </pic:spPr>
                </pic:pic>
              </a:graphicData>
            </a:graphic>
          </wp:inline>
        </w:drawing>
      </w:r>
    </w:p>
    <w:p w:rsidR="00C776E3" w:rsidRDefault="00C776E3" w:rsidP="007E2284">
      <w:pPr>
        <w:pStyle w:val="Body"/>
        <w:spacing w:after="0" w:line="360" w:lineRule="auto"/>
        <w:jc w:val="both"/>
        <w:rPr>
          <w:sz w:val="26"/>
          <w:szCs w:val="26"/>
        </w:rPr>
      </w:pPr>
    </w:p>
    <w:p w:rsidR="00C776E3" w:rsidRDefault="00C776E3" w:rsidP="007E2284">
      <w:pPr>
        <w:pStyle w:val="Body"/>
        <w:spacing w:after="0" w:line="360" w:lineRule="auto"/>
        <w:jc w:val="both"/>
        <w:rPr>
          <w:sz w:val="26"/>
          <w:szCs w:val="26"/>
          <w:u w:val="single"/>
        </w:rPr>
      </w:pPr>
      <w:r>
        <w:rPr>
          <w:noProof/>
          <w:lang w:val="en-GB"/>
        </w:rPr>
        <w:drawing>
          <wp:inline distT="0" distB="0" distL="0" distR="0">
            <wp:extent cx="5274310" cy="2560238"/>
            <wp:effectExtent l="0" t="0" r="2540" b="0"/>
            <wp:docPr id="24" name="Picture 24" descr="https://scontent.fbud2-1.fna.fbcdn.net/v/t1.15752-9/31959831_833336326866517_2206636750804090880_n.jpg?_nc_cat=0&amp;oh=47ab766696a88a37ba96666264f79039&amp;oe=5B526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fbud2-1.fna.fbcdn.net/v/t1.15752-9/31959831_833336326866517_2206636750804090880_n.jpg?_nc_cat=0&amp;oh=47ab766696a88a37ba96666264f79039&amp;oe=5B5263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560238"/>
                    </a:xfrm>
                    <a:prstGeom prst="rect">
                      <a:avLst/>
                    </a:prstGeom>
                    <a:noFill/>
                    <a:ln>
                      <a:noFill/>
                    </a:ln>
                  </pic:spPr>
                </pic:pic>
              </a:graphicData>
            </a:graphic>
          </wp:inline>
        </w:drawing>
      </w:r>
    </w:p>
    <w:p w:rsidR="00C776E3" w:rsidRDefault="00C776E3" w:rsidP="007E2284">
      <w:pPr>
        <w:pStyle w:val="Body"/>
        <w:spacing w:after="0" w:line="360" w:lineRule="auto"/>
        <w:jc w:val="both"/>
        <w:rPr>
          <w:sz w:val="26"/>
          <w:szCs w:val="26"/>
          <w:u w:val="single"/>
        </w:rPr>
      </w:pPr>
      <w:r>
        <w:rPr>
          <w:noProof/>
          <w:lang w:val="en-GB"/>
        </w:rPr>
        <w:drawing>
          <wp:inline distT="0" distB="0" distL="0" distR="0">
            <wp:extent cx="5274310" cy="2560238"/>
            <wp:effectExtent l="0" t="0" r="2540" b="0"/>
            <wp:docPr id="25" name="Picture 25" descr="https://scontent.fbud2-1.fna.fbcdn.net/v/t1.15752-9/31953121_833336313533185_8233347754043113472_n.jpg?_nc_cat=0&amp;oh=1cfca052a2cc54985105cb3fb168abc4&amp;oe=5B4F5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content.fbud2-1.fna.fbcdn.net/v/t1.15752-9/31953121_833336313533185_8233347754043113472_n.jpg?_nc_cat=0&amp;oh=1cfca052a2cc54985105cb3fb168abc4&amp;oe=5B4F53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560238"/>
                    </a:xfrm>
                    <a:prstGeom prst="rect">
                      <a:avLst/>
                    </a:prstGeom>
                    <a:noFill/>
                    <a:ln>
                      <a:noFill/>
                    </a:ln>
                  </pic:spPr>
                </pic:pic>
              </a:graphicData>
            </a:graphic>
          </wp:inline>
        </w:drawing>
      </w:r>
    </w:p>
    <w:p w:rsidR="00C776E3" w:rsidRDefault="00C776E3" w:rsidP="007E2284">
      <w:pPr>
        <w:pStyle w:val="Body"/>
        <w:spacing w:after="0" w:line="360" w:lineRule="auto"/>
        <w:jc w:val="both"/>
        <w:rPr>
          <w:sz w:val="26"/>
          <w:szCs w:val="26"/>
          <w:u w:val="single"/>
        </w:rPr>
      </w:pPr>
    </w:p>
    <w:p w:rsidR="007E2284" w:rsidRDefault="00C776E3" w:rsidP="007E2284">
      <w:pPr>
        <w:pStyle w:val="Body"/>
        <w:spacing w:after="0" w:line="360" w:lineRule="auto"/>
        <w:jc w:val="both"/>
        <w:rPr>
          <w:sz w:val="26"/>
          <w:szCs w:val="26"/>
          <w:u w:val="single"/>
        </w:rPr>
      </w:pPr>
      <w:r>
        <w:rPr>
          <w:noProof/>
          <w:lang w:val="en-GB"/>
        </w:rPr>
        <w:drawing>
          <wp:inline distT="0" distB="0" distL="0" distR="0">
            <wp:extent cx="5274310" cy="2560238"/>
            <wp:effectExtent l="0" t="0" r="2540" b="0"/>
            <wp:docPr id="26" name="Picture 26" descr="https://scontent.fbud2-1.fna.fbcdn.net/v/t1.15752-9/31959192_833336320199851_8472543042627174400_n.jpg?_nc_cat=0&amp;oh=e1c5462dc97682e22f1c2871863c0377&amp;oe=5B548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fbud2-1.fna.fbcdn.net/v/t1.15752-9/31959192_833336320199851_8472543042627174400_n.jpg?_nc_cat=0&amp;oh=e1c5462dc97682e22f1c2871863c0377&amp;oe=5B548B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60238"/>
                    </a:xfrm>
                    <a:prstGeom prst="rect">
                      <a:avLst/>
                    </a:prstGeom>
                    <a:noFill/>
                    <a:ln>
                      <a:noFill/>
                    </a:ln>
                  </pic:spPr>
                </pic:pic>
              </a:graphicData>
            </a:graphic>
          </wp:inline>
        </w:drawing>
      </w:r>
      <w:r w:rsidR="007E2284">
        <w:rPr>
          <w:sz w:val="26"/>
          <w:szCs w:val="26"/>
          <w:u w:val="single"/>
        </w:rPr>
        <w:t>HUD:</w:t>
      </w:r>
    </w:p>
    <w:p w:rsidR="007E2284" w:rsidRDefault="007E2284" w:rsidP="007E2284">
      <w:pPr>
        <w:pStyle w:val="Body"/>
        <w:spacing w:after="0" w:line="360" w:lineRule="auto"/>
        <w:jc w:val="both"/>
        <w:rPr>
          <w:sz w:val="26"/>
          <w:szCs w:val="26"/>
        </w:rPr>
      </w:pPr>
      <w:r>
        <w:rPr>
          <w:sz w:val="26"/>
          <w:szCs w:val="26"/>
        </w:rPr>
        <w:t>We will display the current game score, the remaining lives of the player, the remaining rings of the stage and the time. These should be as small as possible not to distract the player.</w:t>
      </w:r>
    </w:p>
    <w:p w:rsidR="007E2284" w:rsidRDefault="007E2284"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u w:val="single"/>
        </w:rPr>
      </w:pPr>
      <w:r>
        <w:rPr>
          <w:sz w:val="26"/>
          <w:szCs w:val="26"/>
          <w:u w:val="single"/>
        </w:rPr>
        <w:t>2D Assets:</w:t>
      </w:r>
    </w:p>
    <w:p w:rsidR="007E2284" w:rsidRDefault="007E2284" w:rsidP="007E2284">
      <w:pPr>
        <w:pStyle w:val="Body"/>
        <w:spacing w:after="0" w:line="360" w:lineRule="auto"/>
        <w:jc w:val="both"/>
        <w:rPr>
          <w:sz w:val="26"/>
          <w:szCs w:val="26"/>
        </w:rPr>
      </w:pPr>
      <w:r>
        <w:rPr>
          <w:sz w:val="26"/>
          <w:szCs w:val="26"/>
        </w:rPr>
        <w:t>Because our game is 2</w:t>
      </w:r>
      <w:r w:rsidR="00C776E3">
        <w:rPr>
          <w:sz w:val="26"/>
          <w:szCs w:val="26"/>
        </w:rPr>
        <w:t>D</w:t>
      </w:r>
      <w:r>
        <w:rPr>
          <w:sz w:val="26"/>
          <w:szCs w:val="26"/>
        </w:rPr>
        <w:t>, every object’s body/presentation in our game (e.g. Bouncy, items, enemies) is created by using sprites. Then we added the functionality. The sprites that we used can be download for free at the following website:</w:t>
      </w:r>
    </w:p>
    <w:p w:rsidR="007E2284" w:rsidRDefault="00DC63D6" w:rsidP="007E2284">
      <w:pPr>
        <w:pStyle w:val="Body"/>
        <w:tabs>
          <w:tab w:val="left" w:pos="7500"/>
        </w:tabs>
        <w:rPr>
          <w:sz w:val="26"/>
          <w:szCs w:val="26"/>
        </w:rPr>
      </w:pPr>
      <w:hyperlink r:id="rId29" w:history="1">
        <w:r w:rsidR="007E2284">
          <w:rPr>
            <w:rStyle w:val="Hyperlink0"/>
          </w:rPr>
          <w:t>https://www.spriters-resource.com/mobile/bounceoriginal/</w:t>
        </w:r>
      </w:hyperlink>
    </w:p>
    <w:p w:rsidR="007E2284" w:rsidRDefault="007E2284" w:rsidP="007E2284">
      <w:pPr>
        <w:pStyle w:val="Body"/>
        <w:spacing w:after="0" w:line="360" w:lineRule="auto"/>
        <w:jc w:val="both"/>
        <w:rPr>
          <w:sz w:val="26"/>
          <w:szCs w:val="26"/>
        </w:rPr>
      </w:pPr>
      <w:r>
        <w:rPr>
          <w:sz w:val="26"/>
          <w:szCs w:val="26"/>
        </w:rPr>
        <w:t xml:space="preserve">Moreover, the link contains pictures about the layout of each level that the original game had. </w:t>
      </w:r>
    </w:p>
    <w:p w:rsidR="007E2284" w:rsidRDefault="007E2284" w:rsidP="007E2284">
      <w:pPr>
        <w:pStyle w:val="Body"/>
        <w:spacing w:after="0" w:line="360" w:lineRule="auto"/>
        <w:jc w:val="both"/>
        <w:rPr>
          <w:sz w:val="26"/>
          <w:szCs w:val="26"/>
        </w:rPr>
      </w:pPr>
    </w:p>
    <w:p w:rsidR="00C776E3" w:rsidRDefault="00C776E3" w:rsidP="007E2284">
      <w:pPr>
        <w:pStyle w:val="Body"/>
        <w:spacing w:after="0" w:line="360" w:lineRule="auto"/>
        <w:jc w:val="both"/>
        <w:rPr>
          <w:sz w:val="26"/>
          <w:szCs w:val="26"/>
        </w:rPr>
      </w:pPr>
      <w:r>
        <w:rPr>
          <w:sz w:val="26"/>
          <w:szCs w:val="26"/>
        </w:rPr>
        <w:t xml:space="preserve">Also, we used the Unity Standard Assets </w:t>
      </w:r>
      <w:proofErr w:type="spellStart"/>
      <w:r>
        <w:rPr>
          <w:sz w:val="26"/>
          <w:szCs w:val="26"/>
        </w:rPr>
        <w:t>CrossPlatform</w:t>
      </w:r>
      <w:proofErr w:type="spellEnd"/>
      <w:r>
        <w:rPr>
          <w:sz w:val="26"/>
          <w:szCs w:val="26"/>
        </w:rPr>
        <w:t xml:space="preserve"> in order to make our game run on Smartphone devices.</w:t>
      </w:r>
    </w:p>
    <w:p w:rsidR="00C776E3" w:rsidRDefault="00C776E3" w:rsidP="007E2284">
      <w:pPr>
        <w:pStyle w:val="Body"/>
        <w:spacing w:after="0" w:line="360" w:lineRule="auto"/>
        <w:jc w:val="both"/>
        <w:rPr>
          <w:sz w:val="26"/>
          <w:szCs w:val="26"/>
        </w:rPr>
      </w:pPr>
    </w:p>
    <w:p w:rsidR="007E2284" w:rsidRDefault="007E2284" w:rsidP="007E2284">
      <w:pPr>
        <w:pStyle w:val="Body"/>
        <w:spacing w:after="0" w:line="360" w:lineRule="auto"/>
        <w:jc w:val="both"/>
        <w:rPr>
          <w:sz w:val="26"/>
          <w:szCs w:val="26"/>
          <w:u w:val="single"/>
        </w:rPr>
      </w:pPr>
      <w:r>
        <w:rPr>
          <w:sz w:val="26"/>
          <w:szCs w:val="26"/>
          <w:u w:val="single"/>
          <w:lang w:val="it-IT"/>
        </w:rPr>
        <w:t>Audio Design:</w:t>
      </w:r>
    </w:p>
    <w:p w:rsidR="007E2284" w:rsidRDefault="007E2284" w:rsidP="007E2284">
      <w:pPr>
        <w:pStyle w:val="Body"/>
        <w:spacing w:after="0" w:line="360" w:lineRule="auto"/>
        <w:jc w:val="both"/>
        <w:rPr>
          <w:sz w:val="26"/>
          <w:szCs w:val="26"/>
        </w:rPr>
      </w:pPr>
      <w:r>
        <w:rPr>
          <w:sz w:val="26"/>
          <w:szCs w:val="26"/>
        </w:rPr>
        <w:t>Sound Effects will vary but be expected. Specifically, when Bouncy finds a ring or gets hit by an enemy we will hear a different sound effect.</w:t>
      </w:r>
      <w:r w:rsidR="00C776E3">
        <w:rPr>
          <w:sz w:val="26"/>
          <w:szCs w:val="26"/>
        </w:rPr>
        <w:t xml:space="preserve"> </w:t>
      </w:r>
      <w:r w:rsidR="00620A79">
        <w:rPr>
          <w:sz w:val="26"/>
          <w:szCs w:val="26"/>
        </w:rPr>
        <w:t xml:space="preserve"> These sound effects are found in the collectable items and the rings.</w:t>
      </w:r>
    </w:p>
    <w:p w:rsidR="00C11D8E" w:rsidRDefault="00C11D8E" w:rsidP="007E2284">
      <w:pPr>
        <w:pStyle w:val="Body"/>
        <w:spacing w:after="0" w:line="360" w:lineRule="auto"/>
        <w:jc w:val="both"/>
        <w:rPr>
          <w:sz w:val="26"/>
          <w:szCs w:val="26"/>
        </w:rPr>
      </w:pPr>
    </w:p>
    <w:p w:rsidR="007E2284" w:rsidRPr="00350361" w:rsidRDefault="007E2284" w:rsidP="007E2284">
      <w:pPr>
        <w:pStyle w:val="Body"/>
        <w:spacing w:after="0" w:line="360" w:lineRule="auto"/>
        <w:jc w:val="both"/>
        <w:rPr>
          <w:sz w:val="26"/>
          <w:szCs w:val="26"/>
        </w:rPr>
      </w:pPr>
      <w:r>
        <w:rPr>
          <w:sz w:val="26"/>
          <w:szCs w:val="26"/>
          <w:u w:val="single"/>
        </w:rPr>
        <w:t xml:space="preserve">Music Design: </w:t>
      </w:r>
    </w:p>
    <w:p w:rsidR="00620A79" w:rsidRDefault="007E2284" w:rsidP="007E2284">
      <w:pPr>
        <w:pStyle w:val="Body"/>
        <w:spacing w:after="0" w:line="360" w:lineRule="auto"/>
        <w:jc w:val="both"/>
        <w:rPr>
          <w:sz w:val="26"/>
          <w:szCs w:val="26"/>
        </w:rPr>
      </w:pPr>
      <w:r>
        <w:rPr>
          <w:sz w:val="26"/>
          <w:szCs w:val="26"/>
        </w:rPr>
        <w:t xml:space="preserve">Even though the original game doesn’t have music playing in the background, we decided to add smooth, ambient, synthesized music that will play during the entire course of a game. </w:t>
      </w:r>
      <w:r w:rsidR="00C776E3">
        <w:rPr>
          <w:sz w:val="26"/>
          <w:szCs w:val="26"/>
        </w:rPr>
        <w:t xml:space="preserve"> As we processed the stages, the background music becomes quicker. The levels, the Homepage and the leaderboard </w:t>
      </w:r>
      <w:r w:rsidR="00620A79">
        <w:rPr>
          <w:sz w:val="26"/>
          <w:szCs w:val="26"/>
        </w:rPr>
        <w:t>have different background music</w:t>
      </w:r>
      <w:r w:rsidR="00C776E3">
        <w:rPr>
          <w:sz w:val="26"/>
          <w:szCs w:val="26"/>
        </w:rPr>
        <w:t>.</w:t>
      </w:r>
      <w:r w:rsidR="00620A79">
        <w:rPr>
          <w:sz w:val="26"/>
          <w:szCs w:val="26"/>
        </w:rPr>
        <w:t xml:space="preserve"> </w:t>
      </w:r>
    </w:p>
    <w:p w:rsidR="00620A79" w:rsidRDefault="00620A79" w:rsidP="007E2284">
      <w:pPr>
        <w:pStyle w:val="Body"/>
        <w:spacing w:after="0" w:line="360" w:lineRule="auto"/>
        <w:jc w:val="both"/>
        <w:rPr>
          <w:sz w:val="26"/>
          <w:szCs w:val="26"/>
        </w:rPr>
      </w:pPr>
    </w:p>
    <w:p w:rsidR="007E2284" w:rsidRDefault="00620A79" w:rsidP="007E2284">
      <w:pPr>
        <w:pStyle w:val="Body"/>
        <w:spacing w:after="0" w:line="360" w:lineRule="auto"/>
        <w:jc w:val="both"/>
        <w:rPr>
          <w:sz w:val="26"/>
          <w:szCs w:val="26"/>
        </w:rPr>
      </w:pPr>
      <w:r>
        <w:rPr>
          <w:sz w:val="26"/>
          <w:szCs w:val="26"/>
        </w:rPr>
        <w:t xml:space="preserve">The </w:t>
      </w:r>
      <w:r>
        <w:rPr>
          <w:sz w:val="26"/>
          <w:szCs w:val="26"/>
        </w:rPr>
        <w:t>music</w:t>
      </w:r>
      <w:r>
        <w:rPr>
          <w:sz w:val="26"/>
          <w:szCs w:val="26"/>
        </w:rPr>
        <w:t xml:space="preserve"> that we used can be download for free at the following website:</w:t>
      </w:r>
    </w:p>
    <w:p w:rsidR="007E2284" w:rsidRDefault="00620A79" w:rsidP="007E2284">
      <w:pPr>
        <w:pStyle w:val="Body"/>
        <w:spacing w:after="0" w:line="360" w:lineRule="auto"/>
        <w:jc w:val="both"/>
        <w:rPr>
          <w:sz w:val="26"/>
          <w:szCs w:val="26"/>
        </w:rPr>
      </w:pPr>
      <w:r w:rsidRPr="00620A79">
        <w:rPr>
          <w:sz w:val="26"/>
          <w:szCs w:val="26"/>
        </w:rPr>
        <w:t>https://www.bensound.com/</w:t>
      </w:r>
    </w:p>
    <w:p w:rsidR="00620A79" w:rsidRDefault="00620A79" w:rsidP="007E2284">
      <w:pPr>
        <w:pStyle w:val="Body"/>
        <w:spacing w:after="0" w:line="360" w:lineRule="auto"/>
        <w:jc w:val="both"/>
        <w:rPr>
          <w:sz w:val="26"/>
          <w:szCs w:val="26"/>
        </w:rPr>
      </w:pPr>
    </w:p>
    <w:p w:rsidR="00620A79" w:rsidRDefault="00620A79">
      <w:pPr>
        <w:rPr>
          <w:rFonts w:ascii="Calibri Light" w:eastAsia="Calibri Light" w:hAnsi="Calibri Light" w:cs="Calibri Light"/>
          <w:color w:val="2E74B5"/>
          <w:sz w:val="32"/>
          <w:szCs w:val="32"/>
          <w:u w:color="2E74B5"/>
          <w:lang w:val="en-US" w:eastAsia="en-GB"/>
        </w:rPr>
      </w:pPr>
      <w:r>
        <w:rPr>
          <w:lang w:val="en-US"/>
        </w:rPr>
        <w:br w:type="page"/>
      </w:r>
    </w:p>
    <w:p w:rsidR="007E2284" w:rsidRDefault="007E2284" w:rsidP="007E2284">
      <w:pPr>
        <w:pStyle w:val="Heading"/>
        <w:spacing w:before="0" w:line="360" w:lineRule="auto"/>
      </w:pPr>
      <w:bookmarkStart w:id="7" w:name="_Toc513483699"/>
      <w:r>
        <w:rPr>
          <w:lang w:val="en-US"/>
        </w:rPr>
        <w:t>Mechanics and Power- ups</w:t>
      </w:r>
      <w:bookmarkEnd w:id="7"/>
    </w:p>
    <w:p w:rsidR="007E2284" w:rsidRDefault="007E2284" w:rsidP="007E2284">
      <w:pPr>
        <w:pStyle w:val="Body"/>
        <w:spacing w:after="0" w:line="360" w:lineRule="auto"/>
        <w:jc w:val="both"/>
      </w:pPr>
    </w:p>
    <w:p w:rsidR="007E2284" w:rsidRDefault="007E2284" w:rsidP="007E2284">
      <w:pPr>
        <w:pStyle w:val="Body"/>
        <w:spacing w:after="0" w:line="360" w:lineRule="auto"/>
        <w:rPr>
          <w:sz w:val="26"/>
          <w:szCs w:val="26"/>
          <w:u w:val="single"/>
        </w:rPr>
      </w:pPr>
      <w:r>
        <w:rPr>
          <w:sz w:val="26"/>
          <w:szCs w:val="26"/>
          <w:u w:val="single"/>
        </w:rPr>
        <w:t xml:space="preserve">Gameplay mechanics: </w:t>
      </w:r>
    </w:p>
    <w:p w:rsidR="00915451" w:rsidRPr="00915451" w:rsidRDefault="00915451" w:rsidP="00371903">
      <w:pPr>
        <w:pStyle w:val="Body"/>
        <w:numPr>
          <w:ilvl w:val="0"/>
          <w:numId w:val="18"/>
        </w:numPr>
        <w:spacing w:after="0" w:line="360" w:lineRule="auto"/>
        <w:rPr>
          <w:sz w:val="26"/>
          <w:szCs w:val="26"/>
        </w:rPr>
      </w:pPr>
      <w:r w:rsidRPr="00371903">
        <w:rPr>
          <w:b/>
          <w:sz w:val="26"/>
          <w:szCs w:val="26"/>
        </w:rPr>
        <w:t>Animation</w:t>
      </w:r>
      <w:r w:rsidRPr="00915451">
        <w:rPr>
          <w:sz w:val="26"/>
          <w:szCs w:val="26"/>
        </w:rPr>
        <w:t xml:space="preserve"> : Portal opening when we collect every ring in current level</w:t>
      </w:r>
    </w:p>
    <w:p w:rsidR="007E2284" w:rsidRPr="00915451" w:rsidRDefault="00915451" w:rsidP="00371903">
      <w:pPr>
        <w:pStyle w:val="Body"/>
        <w:numPr>
          <w:ilvl w:val="0"/>
          <w:numId w:val="18"/>
        </w:numPr>
        <w:spacing w:after="0" w:line="360" w:lineRule="auto"/>
        <w:rPr>
          <w:sz w:val="26"/>
          <w:szCs w:val="26"/>
        </w:rPr>
      </w:pPr>
      <w:r w:rsidRPr="00371903">
        <w:rPr>
          <w:b/>
          <w:sz w:val="26"/>
          <w:szCs w:val="26"/>
        </w:rPr>
        <w:t>Collision Detection</w:t>
      </w:r>
      <w:r w:rsidRPr="00915451">
        <w:rPr>
          <w:sz w:val="26"/>
          <w:szCs w:val="26"/>
        </w:rPr>
        <w:t>: Everything we touch. E.g. rings, collectable items, walls</w:t>
      </w:r>
    </w:p>
    <w:p w:rsidR="00915451" w:rsidRPr="00915451" w:rsidRDefault="00915451" w:rsidP="00371903">
      <w:pPr>
        <w:pStyle w:val="Body"/>
        <w:numPr>
          <w:ilvl w:val="0"/>
          <w:numId w:val="18"/>
        </w:numPr>
        <w:spacing w:after="0" w:line="360" w:lineRule="auto"/>
        <w:rPr>
          <w:sz w:val="26"/>
          <w:szCs w:val="26"/>
        </w:rPr>
      </w:pPr>
      <w:r w:rsidRPr="00371903">
        <w:rPr>
          <w:b/>
          <w:sz w:val="26"/>
          <w:szCs w:val="26"/>
        </w:rPr>
        <w:t>Audio Rendering for Games</w:t>
      </w:r>
      <w:r w:rsidRPr="00915451">
        <w:rPr>
          <w:sz w:val="26"/>
          <w:szCs w:val="26"/>
        </w:rPr>
        <w:t xml:space="preserve">: Sound effect in </w:t>
      </w:r>
      <w:r>
        <w:rPr>
          <w:sz w:val="26"/>
          <w:szCs w:val="26"/>
        </w:rPr>
        <w:t>collectable items and the rings</w:t>
      </w:r>
      <w:r>
        <w:rPr>
          <w:sz w:val="26"/>
          <w:szCs w:val="26"/>
        </w:rPr>
        <w:t>. Also background music in each scene.</w:t>
      </w:r>
    </w:p>
    <w:p w:rsidR="00915451" w:rsidRPr="00915451" w:rsidRDefault="00915451" w:rsidP="00371903">
      <w:pPr>
        <w:pStyle w:val="Body"/>
        <w:numPr>
          <w:ilvl w:val="0"/>
          <w:numId w:val="18"/>
        </w:numPr>
        <w:spacing w:after="0" w:line="360" w:lineRule="auto"/>
        <w:rPr>
          <w:sz w:val="26"/>
          <w:szCs w:val="26"/>
        </w:rPr>
      </w:pPr>
      <w:r w:rsidRPr="00371903">
        <w:rPr>
          <w:b/>
          <w:sz w:val="26"/>
          <w:szCs w:val="26"/>
        </w:rPr>
        <w:t>Physics in Games</w:t>
      </w:r>
      <w:r w:rsidRPr="00915451">
        <w:rPr>
          <w:sz w:val="26"/>
          <w:szCs w:val="26"/>
        </w:rPr>
        <w:t xml:space="preserve">: Bouncy and Jack are moving with Physics, they have </w:t>
      </w:r>
      <w:proofErr w:type="spellStart"/>
      <w:r w:rsidRPr="00915451">
        <w:rPr>
          <w:sz w:val="26"/>
          <w:szCs w:val="26"/>
        </w:rPr>
        <w:t>rigidbody</w:t>
      </w:r>
      <w:proofErr w:type="spellEnd"/>
      <w:r w:rsidRPr="00915451">
        <w:rPr>
          <w:sz w:val="26"/>
          <w:szCs w:val="26"/>
        </w:rPr>
        <w:t xml:space="preserve">. </w:t>
      </w:r>
    </w:p>
    <w:p w:rsidR="00371903" w:rsidRPr="00371903" w:rsidRDefault="00915451" w:rsidP="000777E2">
      <w:pPr>
        <w:pStyle w:val="Body"/>
        <w:numPr>
          <w:ilvl w:val="0"/>
          <w:numId w:val="18"/>
        </w:numPr>
        <w:spacing w:after="0" w:line="360" w:lineRule="auto"/>
        <w:rPr>
          <w:sz w:val="26"/>
          <w:szCs w:val="26"/>
        </w:rPr>
      </w:pPr>
      <w:r w:rsidRPr="00371903">
        <w:rPr>
          <w:b/>
          <w:sz w:val="26"/>
          <w:szCs w:val="26"/>
        </w:rPr>
        <w:t>Particle Systems:</w:t>
      </w:r>
      <w:r w:rsidRPr="00371903">
        <w:rPr>
          <w:sz w:val="26"/>
          <w:szCs w:val="26"/>
        </w:rPr>
        <w:t xml:space="preserve"> In level 3 we added a fountain of youth in order to make our game prettier. </w:t>
      </w:r>
    </w:p>
    <w:p w:rsidR="00915451" w:rsidRDefault="00371903" w:rsidP="007E2284">
      <w:pPr>
        <w:pStyle w:val="Body"/>
        <w:spacing w:after="0" w:line="360" w:lineRule="auto"/>
        <w:rPr>
          <w:sz w:val="26"/>
          <w:szCs w:val="26"/>
        </w:rPr>
      </w:pPr>
      <w:r>
        <w:rPr>
          <w:noProof/>
        </w:rPr>
        <w:drawing>
          <wp:inline distT="0" distB="0" distL="0" distR="0" wp14:anchorId="027E8159" wp14:editId="542D69FA">
            <wp:extent cx="5274310" cy="1482090"/>
            <wp:effectExtent l="0" t="0" r="254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482090"/>
                    </a:xfrm>
                    <a:prstGeom prst="rect">
                      <a:avLst/>
                    </a:prstGeom>
                  </pic:spPr>
                </pic:pic>
              </a:graphicData>
            </a:graphic>
          </wp:inline>
        </w:drawing>
      </w:r>
    </w:p>
    <w:p w:rsidR="00371903" w:rsidRDefault="00371903" w:rsidP="007E2284">
      <w:pPr>
        <w:pStyle w:val="Body"/>
        <w:spacing w:after="0" w:line="360" w:lineRule="auto"/>
        <w:rPr>
          <w:sz w:val="26"/>
          <w:szCs w:val="26"/>
        </w:rPr>
      </w:pPr>
    </w:p>
    <w:p w:rsidR="007E2284" w:rsidRDefault="007E2284" w:rsidP="007E2284">
      <w:pPr>
        <w:pStyle w:val="Body"/>
        <w:spacing w:after="0" w:line="360" w:lineRule="auto"/>
        <w:rPr>
          <w:sz w:val="26"/>
          <w:szCs w:val="26"/>
          <w:u w:val="single"/>
        </w:rPr>
      </w:pPr>
      <w:r>
        <w:rPr>
          <w:sz w:val="26"/>
          <w:szCs w:val="26"/>
          <w:u w:val="single"/>
        </w:rPr>
        <w:t xml:space="preserve">Power - Ups: </w:t>
      </w:r>
    </w:p>
    <w:p w:rsidR="007E2284" w:rsidRDefault="007E2284" w:rsidP="007E2284">
      <w:pPr>
        <w:pStyle w:val="HTMLPreformatted1"/>
        <w:tabs>
          <w:tab w:val="clear" w:pos="8244"/>
          <w:tab w:val="clear" w:pos="9160"/>
          <w:tab w:val="clear" w:pos="10076"/>
          <w:tab w:val="clear" w:pos="10992"/>
          <w:tab w:val="clear" w:pos="11908"/>
          <w:tab w:val="clear" w:pos="12824"/>
          <w:tab w:val="clear" w:pos="13740"/>
          <w:tab w:val="clear" w:pos="14656"/>
          <w:tab w:val="left" w:pos="7800"/>
          <w:tab w:val="left" w:pos="7800"/>
          <w:tab w:val="left" w:pos="7800"/>
          <w:tab w:val="left" w:pos="7800"/>
          <w:tab w:val="left" w:pos="7800"/>
          <w:tab w:val="left" w:pos="7800"/>
          <w:tab w:val="left" w:pos="7800"/>
          <w:tab w:val="left" w:pos="7800"/>
        </w:tabs>
        <w:spacing w:line="360" w:lineRule="auto"/>
        <w:jc w:val="both"/>
        <w:rPr>
          <w:rFonts w:ascii="Calibri" w:eastAsia="Calibri" w:hAnsi="Calibri" w:cs="Calibri"/>
          <w:sz w:val="26"/>
          <w:szCs w:val="26"/>
        </w:rPr>
      </w:pPr>
      <w:r>
        <w:rPr>
          <w:rFonts w:ascii="Calibri" w:eastAsia="Calibri" w:hAnsi="Calibri" w:cs="Calibri"/>
          <w:sz w:val="26"/>
          <w:szCs w:val="26"/>
        </w:rPr>
        <w:t>As we have mentioned above Bouncy can gain different abilities. To activate a power-up, just touch it. Below is a small sample of these power ups:</w:t>
      </w:r>
    </w:p>
    <w:p w:rsidR="007E2284" w:rsidRDefault="007E2284" w:rsidP="007E2284">
      <w:pPr>
        <w:pStyle w:val="Body"/>
        <w:spacing w:after="0" w:line="360" w:lineRule="auto"/>
      </w:pPr>
    </w:p>
    <w:p w:rsidR="007E2284" w:rsidRDefault="007E2284" w:rsidP="007E2284">
      <w:pPr>
        <w:pStyle w:val="Body"/>
        <w:spacing w:after="0" w:line="360" w:lineRule="auto"/>
        <w:rPr>
          <w:sz w:val="26"/>
          <w:szCs w:val="26"/>
        </w:rPr>
      </w:pPr>
      <w:r>
        <w:rPr>
          <w:b/>
          <w:bCs/>
          <w:sz w:val="26"/>
          <w:szCs w:val="26"/>
        </w:rPr>
        <w:t>Shrink:</w:t>
      </w:r>
      <w:r>
        <w:rPr>
          <w:sz w:val="26"/>
          <w:szCs w:val="26"/>
        </w:rPr>
        <w:t xml:space="preserve"> When Bouncy touches a funnel, he shrinks. This is extremely helpful because there are smaller rings that Bouncy can’t pass in his normal size. </w:t>
      </w:r>
    </w:p>
    <w:p w:rsidR="00620A79" w:rsidRDefault="00620A79" w:rsidP="007E2284">
      <w:pPr>
        <w:pStyle w:val="Body"/>
        <w:spacing w:after="0" w:line="360" w:lineRule="auto"/>
        <w:rPr>
          <w:sz w:val="26"/>
          <w:szCs w:val="26"/>
        </w:rPr>
      </w:pPr>
    </w:p>
    <w:p w:rsidR="007E2284" w:rsidRDefault="00620A79" w:rsidP="00620A79">
      <w:pPr>
        <w:pStyle w:val="Body"/>
        <w:spacing w:after="0" w:line="360" w:lineRule="auto"/>
        <w:jc w:val="center"/>
      </w:pPr>
      <w:r w:rsidRPr="00620A79">
        <w:rPr>
          <w:noProof/>
          <w:lang w:val="en-GB"/>
        </w:rPr>
        <w:drawing>
          <wp:inline distT="0" distB="0" distL="0" distR="0" wp14:anchorId="4514A787" wp14:editId="446BBAA3">
            <wp:extent cx="762000" cy="762000"/>
            <wp:effectExtent l="0" t="0" r="0" b="0"/>
            <wp:docPr id="31" name="Picture 31" descr="U:\git\epl653_bounce\Bouncy\Assets\Sprites\deflater@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git\epl653_bounce\Bouncy\Assets\Sprites\deflater@2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620A79" w:rsidRDefault="00620A79" w:rsidP="00620A79">
      <w:pPr>
        <w:pStyle w:val="Body"/>
        <w:spacing w:after="0" w:line="360" w:lineRule="auto"/>
        <w:jc w:val="center"/>
      </w:pPr>
    </w:p>
    <w:p w:rsidR="007E2284" w:rsidRDefault="007E2284" w:rsidP="007E2284">
      <w:pPr>
        <w:pStyle w:val="Body"/>
        <w:spacing w:after="0" w:line="360" w:lineRule="auto"/>
        <w:rPr>
          <w:sz w:val="26"/>
          <w:szCs w:val="26"/>
        </w:rPr>
      </w:pPr>
      <w:r>
        <w:rPr>
          <w:b/>
          <w:bCs/>
          <w:sz w:val="26"/>
          <w:szCs w:val="26"/>
        </w:rPr>
        <w:t>Stretch:</w:t>
      </w:r>
      <w:r>
        <w:rPr>
          <w:sz w:val="26"/>
          <w:szCs w:val="26"/>
        </w:rPr>
        <w:t xml:space="preserve"> When Bouncy touches a pipe</w:t>
      </w:r>
      <w:r>
        <w:rPr>
          <w:color w:val="FF0000"/>
          <w:sz w:val="26"/>
          <w:szCs w:val="26"/>
          <w:u w:color="FF0000"/>
        </w:rPr>
        <w:t xml:space="preserve"> </w:t>
      </w:r>
      <w:r>
        <w:rPr>
          <w:sz w:val="26"/>
          <w:szCs w:val="26"/>
        </w:rPr>
        <w:t xml:space="preserve">he stretches. This is extremely helpful because Bouncy wants to regain his normal size. </w:t>
      </w:r>
    </w:p>
    <w:p w:rsidR="00620A79" w:rsidRDefault="00620A79" w:rsidP="007E2284">
      <w:pPr>
        <w:pStyle w:val="Body"/>
        <w:spacing w:after="0" w:line="360" w:lineRule="auto"/>
        <w:rPr>
          <w:sz w:val="26"/>
          <w:szCs w:val="26"/>
        </w:rPr>
      </w:pPr>
    </w:p>
    <w:p w:rsidR="007E2284" w:rsidRDefault="00620A79" w:rsidP="00620A79">
      <w:pPr>
        <w:pStyle w:val="Body"/>
        <w:spacing w:after="0" w:line="360" w:lineRule="auto"/>
        <w:jc w:val="center"/>
      </w:pPr>
      <w:r w:rsidRPr="00620A79">
        <w:rPr>
          <w:noProof/>
          <w:lang w:val="en-GB"/>
        </w:rPr>
        <w:drawing>
          <wp:inline distT="0" distB="0" distL="0" distR="0">
            <wp:extent cx="323850" cy="762000"/>
            <wp:effectExtent l="0" t="0" r="0" b="0"/>
            <wp:docPr id="32" name="Picture 32" descr="U:\git\epl653_bounce\Bouncy\Assets\Sprites\pumper@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git\epl653_bounce\Bouncy\Assets\Sprites\pumper@2x.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3850" cy="762000"/>
                    </a:xfrm>
                    <a:prstGeom prst="rect">
                      <a:avLst/>
                    </a:prstGeom>
                    <a:noFill/>
                    <a:ln>
                      <a:noFill/>
                    </a:ln>
                  </pic:spPr>
                </pic:pic>
              </a:graphicData>
            </a:graphic>
          </wp:inline>
        </w:drawing>
      </w:r>
    </w:p>
    <w:p w:rsidR="00620A79" w:rsidRDefault="00620A79" w:rsidP="00620A79">
      <w:pPr>
        <w:pStyle w:val="Body"/>
        <w:spacing w:after="0" w:line="360" w:lineRule="auto"/>
        <w:jc w:val="center"/>
      </w:pPr>
    </w:p>
    <w:p w:rsidR="00620A79" w:rsidRDefault="00620A79" w:rsidP="00620A79">
      <w:pPr>
        <w:pStyle w:val="Body"/>
        <w:spacing w:after="0" w:line="360" w:lineRule="auto"/>
        <w:rPr>
          <w:sz w:val="26"/>
          <w:szCs w:val="26"/>
        </w:rPr>
      </w:pPr>
      <w:r w:rsidRPr="00620A79">
        <w:rPr>
          <w:b/>
          <w:bCs/>
          <w:sz w:val="26"/>
          <w:szCs w:val="26"/>
        </w:rPr>
        <w:t>Power Speed:</w:t>
      </w:r>
      <w:r w:rsidRPr="00620A79">
        <w:rPr>
          <w:sz w:val="26"/>
          <w:szCs w:val="26"/>
        </w:rPr>
        <w:t xml:space="preserve"> </w:t>
      </w:r>
      <w:r>
        <w:rPr>
          <w:sz w:val="26"/>
          <w:szCs w:val="26"/>
        </w:rPr>
        <w:t>When</w:t>
      </w:r>
      <w:r>
        <w:rPr>
          <w:sz w:val="26"/>
          <w:szCs w:val="26"/>
        </w:rPr>
        <w:t xml:space="preserve"> the player touches the box, it gains speed for 10 seconds.</w:t>
      </w:r>
      <w:r w:rsidR="00915451">
        <w:rPr>
          <w:sz w:val="26"/>
          <w:szCs w:val="26"/>
        </w:rPr>
        <w:t xml:space="preserve"> The player can see the remained time of this </w:t>
      </w:r>
      <w:proofErr w:type="spellStart"/>
      <w:r w:rsidR="00915451">
        <w:rPr>
          <w:sz w:val="26"/>
          <w:szCs w:val="26"/>
        </w:rPr>
        <w:t>powerUp</w:t>
      </w:r>
      <w:proofErr w:type="spellEnd"/>
      <w:r w:rsidR="00915451">
        <w:rPr>
          <w:sz w:val="26"/>
          <w:szCs w:val="26"/>
        </w:rPr>
        <w:t xml:space="preserve"> from the yellow bar below </w:t>
      </w:r>
    </w:p>
    <w:p w:rsidR="00371903" w:rsidRDefault="00371903" w:rsidP="00620A79">
      <w:pPr>
        <w:pStyle w:val="Body"/>
        <w:spacing w:after="0" w:line="360" w:lineRule="auto"/>
        <w:rPr>
          <w:sz w:val="26"/>
          <w:szCs w:val="26"/>
        </w:rPr>
      </w:pPr>
    </w:p>
    <w:p w:rsidR="00915451" w:rsidRPr="00620A79" w:rsidRDefault="00915451" w:rsidP="00620A79">
      <w:pPr>
        <w:pStyle w:val="Body"/>
        <w:spacing w:after="0" w:line="360" w:lineRule="auto"/>
        <w:rPr>
          <w:b/>
          <w:bCs/>
          <w:sz w:val="26"/>
          <w:szCs w:val="26"/>
        </w:rPr>
      </w:pPr>
      <w:r>
        <w:rPr>
          <w:noProof/>
          <w:lang w:val="en-GB"/>
        </w:rPr>
        <w:drawing>
          <wp:inline distT="0" distB="0" distL="0" distR="0">
            <wp:extent cx="5274310" cy="2565732"/>
            <wp:effectExtent l="0" t="0" r="2540" b="6350"/>
            <wp:docPr id="33" name="Picture 33" descr="https://scontent.fbud2-1.fna.fbcdn.net/v/t1.15752-9/31961855_833341893532627_5987865403458584576_n.jpg?_nc_cat=0&amp;oh=655a7c0c8a7f1de9edd7efe6258ddd68&amp;oe=5B5186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content.fbud2-1.fna.fbcdn.net/v/t1.15752-9/31961855_833341893532627_5987865403458584576_n.jpg?_nc_cat=0&amp;oh=655a7c0c8a7f1de9edd7efe6258ddd68&amp;oe=5B51868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565732"/>
                    </a:xfrm>
                    <a:prstGeom prst="rect">
                      <a:avLst/>
                    </a:prstGeom>
                    <a:noFill/>
                    <a:ln>
                      <a:noFill/>
                    </a:ln>
                  </pic:spPr>
                </pic:pic>
              </a:graphicData>
            </a:graphic>
          </wp:inline>
        </w:drawing>
      </w:r>
    </w:p>
    <w:p w:rsidR="007E2284" w:rsidRDefault="007E2284" w:rsidP="007E2284">
      <w:pPr>
        <w:pStyle w:val="Body"/>
        <w:spacing w:after="0" w:line="360" w:lineRule="auto"/>
        <w:rPr>
          <w:rFonts w:ascii="Times New Roman" w:eastAsia="Arial Unicode MS" w:hAnsi="Times New Roman" w:cs="Times New Roman"/>
          <w:color w:val="auto"/>
          <w:sz w:val="20"/>
          <w:szCs w:val="20"/>
        </w:rPr>
      </w:pPr>
      <w:r>
        <w:br w:type="page"/>
      </w:r>
    </w:p>
    <w:p w:rsidR="007E2284" w:rsidRDefault="007E2284" w:rsidP="007E2284">
      <w:pPr>
        <w:pStyle w:val="Heading"/>
        <w:spacing w:before="0" w:line="360" w:lineRule="auto"/>
      </w:pPr>
      <w:bookmarkStart w:id="8" w:name="_Toc513483700"/>
      <w:r>
        <w:t>Enemies</w:t>
      </w:r>
      <w:bookmarkEnd w:id="8"/>
    </w:p>
    <w:p w:rsidR="007E2284" w:rsidRDefault="007E2284" w:rsidP="007E2284">
      <w:pPr>
        <w:pStyle w:val="Body"/>
        <w:spacing w:after="0" w:line="360" w:lineRule="auto"/>
        <w:jc w:val="both"/>
      </w:pPr>
    </w:p>
    <w:p w:rsidR="007E2284" w:rsidRDefault="007E2284" w:rsidP="007E2284">
      <w:pPr>
        <w:pStyle w:val="Body"/>
        <w:spacing w:after="0" w:line="360" w:lineRule="auto"/>
        <w:jc w:val="both"/>
        <w:rPr>
          <w:sz w:val="26"/>
          <w:szCs w:val="26"/>
        </w:rPr>
      </w:pPr>
      <w:r>
        <w:rPr>
          <w:sz w:val="26"/>
          <w:szCs w:val="26"/>
        </w:rPr>
        <w:t>Each enemy has its devastating attacks and intelligence. Below is a small sample of our enemies:</w:t>
      </w:r>
    </w:p>
    <w:p w:rsidR="007E2284" w:rsidRDefault="007E2284" w:rsidP="007E2284">
      <w:pPr>
        <w:pStyle w:val="Body"/>
        <w:spacing w:after="0" w:line="360" w:lineRule="auto"/>
        <w:jc w:val="both"/>
        <w:rPr>
          <w:sz w:val="26"/>
          <w:szCs w:val="26"/>
        </w:rPr>
      </w:pPr>
    </w:p>
    <w:p w:rsidR="007E2284" w:rsidRDefault="007E2284" w:rsidP="007E2284">
      <w:pPr>
        <w:pStyle w:val="HTMLPreformatted1"/>
        <w:tabs>
          <w:tab w:val="clear" w:pos="8244"/>
          <w:tab w:val="clear" w:pos="9160"/>
          <w:tab w:val="clear" w:pos="10076"/>
          <w:tab w:val="clear" w:pos="10992"/>
          <w:tab w:val="clear" w:pos="11908"/>
          <w:tab w:val="clear" w:pos="12824"/>
          <w:tab w:val="clear" w:pos="13740"/>
          <w:tab w:val="clear" w:pos="14656"/>
          <w:tab w:val="left" w:pos="7800"/>
          <w:tab w:val="left" w:pos="7800"/>
          <w:tab w:val="left" w:pos="7800"/>
          <w:tab w:val="left" w:pos="7800"/>
          <w:tab w:val="left" w:pos="7800"/>
          <w:tab w:val="left" w:pos="7800"/>
          <w:tab w:val="left" w:pos="7800"/>
          <w:tab w:val="left" w:pos="7800"/>
        </w:tabs>
        <w:spacing w:line="360" w:lineRule="auto"/>
        <w:rPr>
          <w:rFonts w:ascii="Calibri" w:eastAsia="Calibri" w:hAnsi="Calibri" w:cs="Calibri"/>
          <w:sz w:val="26"/>
          <w:szCs w:val="26"/>
        </w:rPr>
      </w:pPr>
      <w:r>
        <w:rPr>
          <w:rFonts w:ascii="Calibri" w:eastAsia="Calibri" w:hAnsi="Calibri" w:cs="Calibri"/>
          <w:b/>
          <w:bCs/>
          <w:sz w:val="26"/>
          <w:szCs w:val="26"/>
        </w:rPr>
        <w:t>Needles:</w:t>
      </w:r>
      <w:r>
        <w:rPr>
          <w:rFonts w:ascii="Calibri" w:eastAsia="Calibri" w:hAnsi="Calibri" w:cs="Calibri"/>
          <w:sz w:val="26"/>
          <w:szCs w:val="26"/>
        </w:rPr>
        <w:t xml:space="preserve"> Motionless but block your movement. T</w:t>
      </w:r>
      <w:r>
        <w:rPr>
          <w:rFonts w:ascii="Calibri" w:eastAsia="Calibri" w:hAnsi="Calibri" w:cs="Calibri"/>
          <w:color w:val="0B0C0E"/>
          <w:sz w:val="26"/>
          <w:szCs w:val="26"/>
          <w:u w:color="0B0C0E"/>
        </w:rPr>
        <w:t xml:space="preserve">hey are brownish and are like a stick. </w:t>
      </w:r>
      <w:r>
        <w:rPr>
          <w:rFonts w:ascii="Calibri" w:eastAsia="Calibri" w:hAnsi="Calibri" w:cs="Calibri"/>
          <w:sz w:val="26"/>
          <w:szCs w:val="26"/>
        </w:rPr>
        <w:t xml:space="preserve">Avoid touching </w:t>
      </w:r>
      <w:r w:rsidR="00620A79">
        <w:rPr>
          <w:rFonts w:ascii="Calibri" w:eastAsia="Calibri" w:hAnsi="Calibri" w:cs="Calibri"/>
          <w:sz w:val="26"/>
          <w:szCs w:val="26"/>
        </w:rPr>
        <w:t xml:space="preserve">them because </w:t>
      </w:r>
      <w:r>
        <w:rPr>
          <w:rFonts w:ascii="Calibri" w:eastAsia="Calibri" w:hAnsi="Calibri" w:cs="Calibri"/>
          <w:sz w:val="26"/>
          <w:szCs w:val="26"/>
        </w:rPr>
        <w:t xml:space="preserve">they will pop you. </w:t>
      </w:r>
    </w:p>
    <w:p w:rsidR="00620A79" w:rsidRDefault="00620A79" w:rsidP="007E2284">
      <w:pPr>
        <w:pStyle w:val="HTMLPreformatted1"/>
        <w:tabs>
          <w:tab w:val="clear" w:pos="8244"/>
          <w:tab w:val="clear" w:pos="9160"/>
          <w:tab w:val="clear" w:pos="10076"/>
          <w:tab w:val="clear" w:pos="10992"/>
          <w:tab w:val="clear" w:pos="11908"/>
          <w:tab w:val="clear" w:pos="12824"/>
          <w:tab w:val="clear" w:pos="13740"/>
          <w:tab w:val="clear" w:pos="14656"/>
          <w:tab w:val="left" w:pos="7800"/>
          <w:tab w:val="left" w:pos="7800"/>
          <w:tab w:val="left" w:pos="7800"/>
          <w:tab w:val="left" w:pos="7800"/>
          <w:tab w:val="left" w:pos="7800"/>
          <w:tab w:val="left" w:pos="7800"/>
          <w:tab w:val="left" w:pos="7800"/>
          <w:tab w:val="left" w:pos="7800"/>
        </w:tabs>
        <w:spacing w:line="360" w:lineRule="auto"/>
        <w:rPr>
          <w:rFonts w:ascii="Calibri" w:eastAsia="Calibri" w:hAnsi="Calibri" w:cs="Calibri"/>
          <w:sz w:val="26"/>
          <w:szCs w:val="26"/>
        </w:rPr>
      </w:pPr>
    </w:p>
    <w:p w:rsidR="007E2284" w:rsidRDefault="00620A79" w:rsidP="00620A79">
      <w:pPr>
        <w:pStyle w:val="Body"/>
        <w:spacing w:after="0" w:line="360" w:lineRule="auto"/>
        <w:jc w:val="center"/>
        <w:rPr>
          <w:sz w:val="26"/>
          <w:szCs w:val="26"/>
        </w:rPr>
      </w:pPr>
      <w:r w:rsidRPr="00620A79">
        <w:rPr>
          <w:b/>
          <w:bCs/>
          <w:noProof/>
          <w:sz w:val="26"/>
          <w:szCs w:val="26"/>
          <w:lang w:val="en-GB"/>
        </w:rPr>
        <w:drawing>
          <wp:inline distT="0" distB="0" distL="0" distR="0" wp14:anchorId="78523892" wp14:editId="0551223E">
            <wp:extent cx="400050" cy="762000"/>
            <wp:effectExtent l="0" t="0" r="0" b="0"/>
            <wp:docPr id="29" name="Picture 29" descr="U:\git\epl653_bounce\Bouncy\Assets\Sprites\thorn@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git\epl653_bounce\Bouncy\Assets\Sprites\thorn@2x.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50" cy="762000"/>
                    </a:xfrm>
                    <a:prstGeom prst="rect">
                      <a:avLst/>
                    </a:prstGeom>
                    <a:noFill/>
                    <a:ln>
                      <a:noFill/>
                    </a:ln>
                  </pic:spPr>
                </pic:pic>
              </a:graphicData>
            </a:graphic>
          </wp:inline>
        </w:drawing>
      </w:r>
    </w:p>
    <w:p w:rsidR="00620A79" w:rsidRDefault="00620A79" w:rsidP="007E2284">
      <w:pPr>
        <w:pStyle w:val="Body"/>
        <w:spacing w:after="0" w:line="360" w:lineRule="auto"/>
        <w:rPr>
          <w:sz w:val="26"/>
          <w:szCs w:val="26"/>
        </w:rPr>
      </w:pPr>
    </w:p>
    <w:p w:rsidR="007E2284" w:rsidRDefault="007E2284" w:rsidP="007E2284">
      <w:pPr>
        <w:pStyle w:val="HTMLPreformatted1"/>
        <w:tabs>
          <w:tab w:val="clear" w:pos="8244"/>
          <w:tab w:val="clear" w:pos="9160"/>
          <w:tab w:val="clear" w:pos="10076"/>
          <w:tab w:val="clear" w:pos="10992"/>
          <w:tab w:val="clear" w:pos="11908"/>
          <w:tab w:val="clear" w:pos="12824"/>
          <w:tab w:val="clear" w:pos="13740"/>
          <w:tab w:val="clear" w:pos="14656"/>
          <w:tab w:val="left" w:pos="7800"/>
          <w:tab w:val="left" w:pos="7800"/>
          <w:tab w:val="left" w:pos="7800"/>
          <w:tab w:val="left" w:pos="7800"/>
          <w:tab w:val="left" w:pos="7800"/>
          <w:tab w:val="left" w:pos="7800"/>
          <w:tab w:val="left" w:pos="7800"/>
          <w:tab w:val="left" w:pos="7800"/>
        </w:tabs>
        <w:spacing w:line="360" w:lineRule="auto"/>
        <w:jc w:val="both"/>
        <w:rPr>
          <w:rFonts w:ascii="Calibri" w:eastAsia="Calibri" w:hAnsi="Calibri" w:cs="Calibri"/>
          <w:sz w:val="26"/>
          <w:szCs w:val="26"/>
        </w:rPr>
      </w:pPr>
      <w:r>
        <w:rPr>
          <w:rFonts w:ascii="Calibri" w:eastAsia="Calibri" w:hAnsi="Calibri" w:cs="Calibri"/>
          <w:b/>
          <w:bCs/>
          <w:sz w:val="26"/>
          <w:szCs w:val="26"/>
        </w:rPr>
        <w:t xml:space="preserve">Jacks: </w:t>
      </w:r>
      <w:r>
        <w:rPr>
          <w:rFonts w:ascii="Calibri" w:eastAsia="Calibri" w:hAnsi="Calibri" w:cs="Calibri"/>
          <w:sz w:val="26"/>
          <w:szCs w:val="26"/>
        </w:rPr>
        <w:t xml:space="preserve">Jacks are like a silver arrow </w:t>
      </w:r>
      <w:r w:rsidRPr="00620A79">
        <w:rPr>
          <w:rFonts w:ascii="Calibri" w:eastAsia="Calibri" w:hAnsi="Calibri" w:cs="Calibri"/>
          <w:color w:val="auto"/>
          <w:sz w:val="26"/>
          <w:szCs w:val="26"/>
          <w:u w:color="FF0000"/>
        </w:rPr>
        <w:t xml:space="preserve">and you </w:t>
      </w:r>
      <w:r w:rsidR="00620A79">
        <w:rPr>
          <w:rFonts w:ascii="Calibri" w:eastAsia="Calibri" w:hAnsi="Calibri" w:cs="Calibri"/>
          <w:color w:val="auto"/>
          <w:sz w:val="26"/>
          <w:szCs w:val="26"/>
          <w:u w:color="FF0000"/>
        </w:rPr>
        <w:t xml:space="preserve">can </w:t>
      </w:r>
      <w:r w:rsidRPr="00620A79">
        <w:rPr>
          <w:rFonts w:ascii="Calibri" w:eastAsia="Calibri" w:hAnsi="Calibri" w:cs="Calibri"/>
          <w:color w:val="auto"/>
          <w:sz w:val="26"/>
          <w:szCs w:val="26"/>
          <w:u w:color="FF0000"/>
        </w:rPr>
        <w:t xml:space="preserve">encounter </w:t>
      </w:r>
      <w:r w:rsidR="00620A79">
        <w:rPr>
          <w:rFonts w:ascii="Calibri" w:eastAsia="Calibri" w:hAnsi="Calibri" w:cs="Calibri"/>
          <w:color w:val="auto"/>
          <w:sz w:val="26"/>
          <w:szCs w:val="26"/>
          <w:u w:color="FF0000"/>
        </w:rPr>
        <w:t xml:space="preserve">them </w:t>
      </w:r>
      <w:r w:rsidRPr="00620A79">
        <w:rPr>
          <w:rFonts w:ascii="Calibri" w:eastAsia="Calibri" w:hAnsi="Calibri" w:cs="Calibri"/>
          <w:color w:val="auto"/>
          <w:sz w:val="26"/>
          <w:szCs w:val="26"/>
          <w:u w:color="FF0000"/>
        </w:rPr>
        <w:t>from Level 2 onwards</w:t>
      </w:r>
      <w:r>
        <w:rPr>
          <w:rFonts w:ascii="Calibri" w:eastAsia="Calibri" w:hAnsi="Calibri" w:cs="Calibri"/>
          <w:sz w:val="26"/>
          <w:szCs w:val="26"/>
        </w:rPr>
        <w:t>. They are similar to needles, as they can pop your ball. However, they usually move</w:t>
      </w:r>
      <w:r w:rsidR="00620A79">
        <w:rPr>
          <w:rFonts w:ascii="Calibri" w:eastAsia="Calibri" w:hAnsi="Calibri" w:cs="Calibri"/>
          <w:sz w:val="26"/>
          <w:szCs w:val="26"/>
        </w:rPr>
        <w:t xml:space="preserve"> vertically and are bigger than needles. Therefore, it is </w:t>
      </w:r>
      <w:r>
        <w:rPr>
          <w:rFonts w:ascii="Calibri" w:eastAsia="Calibri" w:hAnsi="Calibri" w:cs="Calibri"/>
          <w:sz w:val="26"/>
          <w:szCs w:val="26"/>
        </w:rPr>
        <w:t>harder to escape from.</w:t>
      </w:r>
    </w:p>
    <w:p w:rsidR="00620A79" w:rsidRDefault="00620A79" w:rsidP="007E2284">
      <w:pPr>
        <w:pStyle w:val="HTMLPreformatted1"/>
        <w:tabs>
          <w:tab w:val="clear" w:pos="8244"/>
          <w:tab w:val="clear" w:pos="9160"/>
          <w:tab w:val="clear" w:pos="10076"/>
          <w:tab w:val="clear" w:pos="10992"/>
          <w:tab w:val="clear" w:pos="11908"/>
          <w:tab w:val="clear" w:pos="12824"/>
          <w:tab w:val="clear" w:pos="13740"/>
          <w:tab w:val="clear" w:pos="14656"/>
          <w:tab w:val="left" w:pos="7800"/>
          <w:tab w:val="left" w:pos="7800"/>
          <w:tab w:val="left" w:pos="7800"/>
          <w:tab w:val="left" w:pos="7800"/>
          <w:tab w:val="left" w:pos="7800"/>
          <w:tab w:val="left" w:pos="7800"/>
          <w:tab w:val="left" w:pos="7800"/>
          <w:tab w:val="left" w:pos="7800"/>
        </w:tabs>
        <w:spacing w:line="360" w:lineRule="auto"/>
        <w:jc w:val="both"/>
        <w:rPr>
          <w:rFonts w:ascii="Calibri" w:eastAsia="Calibri" w:hAnsi="Calibri" w:cs="Calibri"/>
          <w:sz w:val="26"/>
          <w:szCs w:val="26"/>
        </w:rPr>
      </w:pPr>
    </w:p>
    <w:p w:rsidR="00620A79" w:rsidRDefault="00620A79" w:rsidP="00620A79">
      <w:pPr>
        <w:pStyle w:val="HTMLPreformatted1"/>
        <w:tabs>
          <w:tab w:val="clear" w:pos="8244"/>
          <w:tab w:val="clear" w:pos="9160"/>
          <w:tab w:val="clear" w:pos="10076"/>
          <w:tab w:val="clear" w:pos="10992"/>
          <w:tab w:val="clear" w:pos="11908"/>
          <w:tab w:val="clear" w:pos="12824"/>
          <w:tab w:val="clear" w:pos="13740"/>
          <w:tab w:val="clear" w:pos="14656"/>
          <w:tab w:val="left" w:pos="7800"/>
          <w:tab w:val="left" w:pos="7800"/>
          <w:tab w:val="left" w:pos="7800"/>
          <w:tab w:val="left" w:pos="7800"/>
          <w:tab w:val="left" w:pos="7800"/>
          <w:tab w:val="left" w:pos="7800"/>
          <w:tab w:val="left" w:pos="7800"/>
          <w:tab w:val="left" w:pos="7800"/>
        </w:tabs>
        <w:spacing w:line="360" w:lineRule="auto"/>
        <w:jc w:val="center"/>
        <w:rPr>
          <w:rFonts w:ascii="Times New Roman" w:hAnsi="Times New Roman" w:cs="Times New Roman"/>
          <w:color w:val="auto"/>
        </w:rPr>
      </w:pPr>
      <w:r w:rsidRPr="00620A79">
        <w:rPr>
          <w:rFonts w:ascii="Times New Roman" w:hAnsi="Times New Roman" w:cs="Times New Roman"/>
          <w:noProof/>
          <w:color w:val="auto"/>
          <w:lang w:val="en-GB"/>
        </w:rPr>
        <w:drawing>
          <wp:inline distT="0" distB="0" distL="0" distR="0">
            <wp:extent cx="1524000" cy="1524000"/>
            <wp:effectExtent l="0" t="0" r="0" b="0"/>
            <wp:docPr id="30" name="Picture 30" descr="U:\git\epl653_bounce\Bouncy\Assets\Sprites\dyn_thorn@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git\epl653_bounce\Bouncy\Assets\Sprites\dyn_thorn@2x.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32611" w:rsidRPr="007E2284" w:rsidRDefault="00F32611" w:rsidP="007E2284"/>
    <w:sectPr w:rsidR="00F32611" w:rsidRPr="007E2284" w:rsidSect="000A6DA8">
      <w:footerReference w:type="default" r:id="rId36"/>
      <w:footerReference w:type="first" r:id="rId37"/>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63A" w:rsidRDefault="0040463A" w:rsidP="00D964FF">
      <w:pPr>
        <w:spacing w:after="0" w:line="240" w:lineRule="auto"/>
      </w:pPr>
      <w:r>
        <w:separator/>
      </w:r>
    </w:p>
  </w:endnote>
  <w:endnote w:type="continuationSeparator" w:id="0">
    <w:p w:rsidR="0040463A" w:rsidRDefault="0040463A" w:rsidP="00D96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A1"/>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200059"/>
      <w:docPartObj>
        <w:docPartGallery w:val="Page Numbers (Bottom of Page)"/>
        <w:docPartUnique/>
      </w:docPartObj>
    </w:sdtPr>
    <w:sdtEndPr>
      <w:rPr>
        <w:noProof/>
      </w:rPr>
    </w:sdtEndPr>
    <w:sdtContent>
      <w:p w:rsidR="000A6DA8" w:rsidRDefault="000A6DA8">
        <w:pPr>
          <w:pStyle w:val="Footer"/>
          <w:jc w:val="right"/>
        </w:pPr>
        <w:r>
          <w:fldChar w:fldCharType="begin"/>
        </w:r>
        <w:r>
          <w:instrText xml:space="preserve"> PAGE   \* MERGEFORMAT </w:instrText>
        </w:r>
        <w:r>
          <w:fldChar w:fldCharType="separate"/>
        </w:r>
        <w:r w:rsidR="00DC63D6">
          <w:rPr>
            <w:noProof/>
          </w:rPr>
          <w:t>10</w:t>
        </w:r>
        <w:r>
          <w:rPr>
            <w:noProof/>
          </w:rPr>
          <w:fldChar w:fldCharType="end"/>
        </w:r>
      </w:p>
    </w:sdtContent>
  </w:sdt>
  <w:p w:rsidR="000A6DA8" w:rsidRDefault="000A6D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DA8" w:rsidRDefault="000A6DA8">
    <w:pPr>
      <w:pStyle w:val="Footer"/>
      <w:jc w:val="right"/>
    </w:pPr>
  </w:p>
  <w:p w:rsidR="000A6DA8" w:rsidRDefault="000A6D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63A" w:rsidRDefault="0040463A" w:rsidP="00D964FF">
      <w:pPr>
        <w:spacing w:after="0" w:line="240" w:lineRule="auto"/>
      </w:pPr>
      <w:r>
        <w:separator/>
      </w:r>
    </w:p>
  </w:footnote>
  <w:footnote w:type="continuationSeparator" w:id="0">
    <w:p w:rsidR="0040463A" w:rsidRDefault="0040463A" w:rsidP="00D964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894EE873"/>
    <w:lvl w:ilvl="0" w:tplc="E6388BF2">
      <w:numFmt w:val="decimal"/>
      <w:lvlText w:val=""/>
      <w:lvlJc w:val="left"/>
    </w:lvl>
    <w:lvl w:ilvl="1" w:tplc="6EBEED1C">
      <w:numFmt w:val="decimal"/>
      <w:lvlText w:val=""/>
      <w:lvlJc w:val="left"/>
    </w:lvl>
    <w:lvl w:ilvl="2" w:tplc="053AEDC2">
      <w:numFmt w:val="decimal"/>
      <w:lvlText w:val=""/>
      <w:lvlJc w:val="left"/>
    </w:lvl>
    <w:lvl w:ilvl="3" w:tplc="EF3EDF8E">
      <w:numFmt w:val="decimal"/>
      <w:lvlText w:val=""/>
      <w:lvlJc w:val="left"/>
    </w:lvl>
    <w:lvl w:ilvl="4" w:tplc="03A65C96">
      <w:numFmt w:val="decimal"/>
      <w:lvlText w:val=""/>
      <w:lvlJc w:val="left"/>
    </w:lvl>
    <w:lvl w:ilvl="5" w:tplc="3E860F38">
      <w:numFmt w:val="decimal"/>
      <w:lvlText w:val=""/>
      <w:lvlJc w:val="left"/>
    </w:lvl>
    <w:lvl w:ilvl="6" w:tplc="1AE8A840">
      <w:numFmt w:val="decimal"/>
      <w:lvlText w:val=""/>
      <w:lvlJc w:val="left"/>
    </w:lvl>
    <w:lvl w:ilvl="7" w:tplc="2BBE8712">
      <w:numFmt w:val="decimal"/>
      <w:lvlText w:val=""/>
      <w:lvlJc w:val="left"/>
    </w:lvl>
    <w:lvl w:ilvl="8" w:tplc="2F24DDB2">
      <w:numFmt w:val="decimal"/>
      <w:lvlText w:val=""/>
      <w:lvlJc w:val="left"/>
    </w:lvl>
  </w:abstractNum>
  <w:abstractNum w:abstractNumId="1" w15:restartNumberingAfterBreak="0">
    <w:nsid w:val="00000002"/>
    <w:multiLevelType w:val="hybridMultilevel"/>
    <w:tmpl w:val="894EE875"/>
    <w:lvl w:ilvl="0" w:tplc="D10EBB36">
      <w:numFmt w:val="decimal"/>
      <w:lvlText w:val=""/>
      <w:lvlJc w:val="left"/>
    </w:lvl>
    <w:lvl w:ilvl="1" w:tplc="91249558">
      <w:numFmt w:val="decimal"/>
      <w:lvlText w:val=""/>
      <w:lvlJc w:val="left"/>
    </w:lvl>
    <w:lvl w:ilvl="2" w:tplc="B8AC1520">
      <w:numFmt w:val="decimal"/>
      <w:lvlText w:val=""/>
      <w:lvlJc w:val="left"/>
    </w:lvl>
    <w:lvl w:ilvl="3" w:tplc="C49C2340">
      <w:numFmt w:val="decimal"/>
      <w:lvlText w:val=""/>
      <w:lvlJc w:val="left"/>
    </w:lvl>
    <w:lvl w:ilvl="4" w:tplc="9FA40794">
      <w:numFmt w:val="decimal"/>
      <w:lvlText w:val=""/>
      <w:lvlJc w:val="left"/>
    </w:lvl>
    <w:lvl w:ilvl="5" w:tplc="F45AABBA">
      <w:numFmt w:val="decimal"/>
      <w:lvlText w:val=""/>
      <w:lvlJc w:val="left"/>
    </w:lvl>
    <w:lvl w:ilvl="6" w:tplc="7BE8E046">
      <w:numFmt w:val="decimal"/>
      <w:lvlText w:val=""/>
      <w:lvlJc w:val="left"/>
    </w:lvl>
    <w:lvl w:ilvl="7" w:tplc="73A27C2C">
      <w:numFmt w:val="decimal"/>
      <w:lvlText w:val=""/>
      <w:lvlJc w:val="left"/>
    </w:lvl>
    <w:lvl w:ilvl="8" w:tplc="30C6AA48">
      <w:numFmt w:val="decimal"/>
      <w:lvlText w:val=""/>
      <w:lvlJc w:val="left"/>
    </w:lvl>
  </w:abstractNum>
  <w:abstractNum w:abstractNumId="2" w15:restartNumberingAfterBreak="0">
    <w:nsid w:val="00000003"/>
    <w:multiLevelType w:val="hybridMultilevel"/>
    <w:tmpl w:val="894EE875"/>
    <w:lvl w:ilvl="0" w:tplc="72C43FE8">
      <w:numFmt w:val="decimal"/>
      <w:lvlText w:val=""/>
      <w:lvlJc w:val="left"/>
    </w:lvl>
    <w:lvl w:ilvl="1" w:tplc="26D2B282">
      <w:numFmt w:val="decimal"/>
      <w:lvlText w:val=""/>
      <w:lvlJc w:val="left"/>
    </w:lvl>
    <w:lvl w:ilvl="2" w:tplc="DB028682">
      <w:numFmt w:val="decimal"/>
      <w:lvlText w:val=""/>
      <w:lvlJc w:val="left"/>
    </w:lvl>
    <w:lvl w:ilvl="3" w:tplc="CC624844">
      <w:numFmt w:val="decimal"/>
      <w:lvlText w:val=""/>
      <w:lvlJc w:val="left"/>
    </w:lvl>
    <w:lvl w:ilvl="4" w:tplc="D0889FEA">
      <w:numFmt w:val="decimal"/>
      <w:lvlText w:val=""/>
      <w:lvlJc w:val="left"/>
    </w:lvl>
    <w:lvl w:ilvl="5" w:tplc="4BC05F04">
      <w:numFmt w:val="decimal"/>
      <w:lvlText w:val=""/>
      <w:lvlJc w:val="left"/>
    </w:lvl>
    <w:lvl w:ilvl="6" w:tplc="77E2B04E">
      <w:numFmt w:val="decimal"/>
      <w:lvlText w:val=""/>
      <w:lvlJc w:val="left"/>
    </w:lvl>
    <w:lvl w:ilvl="7" w:tplc="1966C116">
      <w:numFmt w:val="decimal"/>
      <w:lvlText w:val=""/>
      <w:lvlJc w:val="left"/>
    </w:lvl>
    <w:lvl w:ilvl="8" w:tplc="F3300688">
      <w:numFmt w:val="decimal"/>
      <w:lvlText w:val=""/>
      <w:lvlJc w:val="left"/>
    </w:lvl>
  </w:abstractNum>
  <w:abstractNum w:abstractNumId="3" w15:restartNumberingAfterBreak="0">
    <w:nsid w:val="00000004"/>
    <w:multiLevelType w:val="hybridMultilevel"/>
    <w:tmpl w:val="894EE877"/>
    <w:lvl w:ilvl="0" w:tplc="E4427BEC">
      <w:numFmt w:val="decimal"/>
      <w:lvlText w:val=""/>
      <w:lvlJc w:val="left"/>
    </w:lvl>
    <w:lvl w:ilvl="1" w:tplc="9CCA6CBE">
      <w:numFmt w:val="decimal"/>
      <w:lvlText w:val=""/>
      <w:lvlJc w:val="left"/>
    </w:lvl>
    <w:lvl w:ilvl="2" w:tplc="206C45CE">
      <w:numFmt w:val="decimal"/>
      <w:lvlText w:val=""/>
      <w:lvlJc w:val="left"/>
    </w:lvl>
    <w:lvl w:ilvl="3" w:tplc="6CB4CA0A">
      <w:numFmt w:val="decimal"/>
      <w:lvlText w:val=""/>
      <w:lvlJc w:val="left"/>
    </w:lvl>
    <w:lvl w:ilvl="4" w:tplc="97E0D142">
      <w:numFmt w:val="decimal"/>
      <w:lvlText w:val=""/>
      <w:lvlJc w:val="left"/>
    </w:lvl>
    <w:lvl w:ilvl="5" w:tplc="9008FDD2">
      <w:numFmt w:val="decimal"/>
      <w:lvlText w:val=""/>
      <w:lvlJc w:val="left"/>
    </w:lvl>
    <w:lvl w:ilvl="6" w:tplc="ED12743A">
      <w:numFmt w:val="decimal"/>
      <w:lvlText w:val=""/>
      <w:lvlJc w:val="left"/>
    </w:lvl>
    <w:lvl w:ilvl="7" w:tplc="34F86A84">
      <w:numFmt w:val="decimal"/>
      <w:lvlText w:val=""/>
      <w:lvlJc w:val="left"/>
    </w:lvl>
    <w:lvl w:ilvl="8" w:tplc="DA4081E6">
      <w:numFmt w:val="decimal"/>
      <w:lvlText w:val=""/>
      <w:lvlJc w:val="left"/>
    </w:lvl>
  </w:abstractNum>
  <w:abstractNum w:abstractNumId="4" w15:restartNumberingAfterBreak="0">
    <w:nsid w:val="00000005"/>
    <w:multiLevelType w:val="hybridMultilevel"/>
    <w:tmpl w:val="894EE877"/>
    <w:lvl w:ilvl="0" w:tplc="E67CE472">
      <w:numFmt w:val="decimal"/>
      <w:lvlText w:val=""/>
      <w:lvlJc w:val="left"/>
    </w:lvl>
    <w:lvl w:ilvl="1" w:tplc="B02ABD26">
      <w:numFmt w:val="decimal"/>
      <w:lvlText w:val=""/>
      <w:lvlJc w:val="left"/>
    </w:lvl>
    <w:lvl w:ilvl="2" w:tplc="E5AA468C">
      <w:numFmt w:val="decimal"/>
      <w:lvlText w:val=""/>
      <w:lvlJc w:val="left"/>
    </w:lvl>
    <w:lvl w:ilvl="3" w:tplc="F56CCEE6">
      <w:numFmt w:val="decimal"/>
      <w:lvlText w:val=""/>
      <w:lvlJc w:val="left"/>
    </w:lvl>
    <w:lvl w:ilvl="4" w:tplc="F09E9EC2">
      <w:numFmt w:val="decimal"/>
      <w:lvlText w:val=""/>
      <w:lvlJc w:val="left"/>
    </w:lvl>
    <w:lvl w:ilvl="5" w:tplc="237461DC">
      <w:numFmt w:val="decimal"/>
      <w:lvlText w:val=""/>
      <w:lvlJc w:val="left"/>
    </w:lvl>
    <w:lvl w:ilvl="6" w:tplc="CF101712">
      <w:numFmt w:val="decimal"/>
      <w:lvlText w:val=""/>
      <w:lvlJc w:val="left"/>
    </w:lvl>
    <w:lvl w:ilvl="7" w:tplc="5FFE1A7C">
      <w:numFmt w:val="decimal"/>
      <w:lvlText w:val=""/>
      <w:lvlJc w:val="left"/>
    </w:lvl>
    <w:lvl w:ilvl="8" w:tplc="6F1AD4A0">
      <w:numFmt w:val="decimal"/>
      <w:lvlText w:val=""/>
      <w:lvlJc w:val="left"/>
    </w:lvl>
  </w:abstractNum>
  <w:abstractNum w:abstractNumId="5" w15:restartNumberingAfterBreak="0">
    <w:nsid w:val="00000006"/>
    <w:multiLevelType w:val="hybridMultilevel"/>
    <w:tmpl w:val="894EE879"/>
    <w:lvl w:ilvl="0" w:tplc="75387EF0">
      <w:numFmt w:val="decimal"/>
      <w:lvlText w:val=""/>
      <w:lvlJc w:val="left"/>
    </w:lvl>
    <w:lvl w:ilvl="1" w:tplc="59F0CF42">
      <w:numFmt w:val="decimal"/>
      <w:lvlText w:val=""/>
      <w:lvlJc w:val="left"/>
    </w:lvl>
    <w:lvl w:ilvl="2" w:tplc="926A994C">
      <w:numFmt w:val="decimal"/>
      <w:lvlText w:val=""/>
      <w:lvlJc w:val="left"/>
    </w:lvl>
    <w:lvl w:ilvl="3" w:tplc="9700467E">
      <w:numFmt w:val="decimal"/>
      <w:lvlText w:val=""/>
      <w:lvlJc w:val="left"/>
    </w:lvl>
    <w:lvl w:ilvl="4" w:tplc="AA561BD4">
      <w:numFmt w:val="decimal"/>
      <w:lvlText w:val=""/>
      <w:lvlJc w:val="left"/>
    </w:lvl>
    <w:lvl w:ilvl="5" w:tplc="1BFAAE3E">
      <w:numFmt w:val="decimal"/>
      <w:lvlText w:val=""/>
      <w:lvlJc w:val="left"/>
    </w:lvl>
    <w:lvl w:ilvl="6" w:tplc="2040C1CE">
      <w:numFmt w:val="decimal"/>
      <w:lvlText w:val=""/>
      <w:lvlJc w:val="left"/>
    </w:lvl>
    <w:lvl w:ilvl="7" w:tplc="758CF1D2">
      <w:numFmt w:val="decimal"/>
      <w:lvlText w:val=""/>
      <w:lvlJc w:val="left"/>
    </w:lvl>
    <w:lvl w:ilvl="8" w:tplc="C4885126">
      <w:numFmt w:val="decimal"/>
      <w:lvlText w:val=""/>
      <w:lvlJc w:val="left"/>
    </w:lvl>
  </w:abstractNum>
  <w:abstractNum w:abstractNumId="6" w15:restartNumberingAfterBreak="0">
    <w:nsid w:val="00000007"/>
    <w:multiLevelType w:val="hybridMultilevel"/>
    <w:tmpl w:val="894EE879"/>
    <w:lvl w:ilvl="0" w:tplc="CB9A8E92">
      <w:numFmt w:val="decimal"/>
      <w:lvlText w:val=""/>
      <w:lvlJc w:val="left"/>
    </w:lvl>
    <w:lvl w:ilvl="1" w:tplc="23943E5A">
      <w:numFmt w:val="decimal"/>
      <w:lvlText w:val=""/>
      <w:lvlJc w:val="left"/>
    </w:lvl>
    <w:lvl w:ilvl="2" w:tplc="7A0C9B5C">
      <w:numFmt w:val="decimal"/>
      <w:lvlText w:val=""/>
      <w:lvlJc w:val="left"/>
    </w:lvl>
    <w:lvl w:ilvl="3" w:tplc="B86449A0">
      <w:numFmt w:val="decimal"/>
      <w:lvlText w:val=""/>
      <w:lvlJc w:val="left"/>
    </w:lvl>
    <w:lvl w:ilvl="4" w:tplc="F6B63EFE">
      <w:numFmt w:val="decimal"/>
      <w:lvlText w:val=""/>
      <w:lvlJc w:val="left"/>
    </w:lvl>
    <w:lvl w:ilvl="5" w:tplc="ED36EDCC">
      <w:numFmt w:val="decimal"/>
      <w:lvlText w:val=""/>
      <w:lvlJc w:val="left"/>
    </w:lvl>
    <w:lvl w:ilvl="6" w:tplc="3E7C8566">
      <w:numFmt w:val="decimal"/>
      <w:lvlText w:val=""/>
      <w:lvlJc w:val="left"/>
    </w:lvl>
    <w:lvl w:ilvl="7" w:tplc="3252F29A">
      <w:numFmt w:val="decimal"/>
      <w:lvlText w:val=""/>
      <w:lvlJc w:val="left"/>
    </w:lvl>
    <w:lvl w:ilvl="8" w:tplc="A4E44090">
      <w:numFmt w:val="decimal"/>
      <w:lvlText w:val=""/>
      <w:lvlJc w:val="left"/>
    </w:lvl>
  </w:abstractNum>
  <w:abstractNum w:abstractNumId="7" w15:restartNumberingAfterBreak="0">
    <w:nsid w:val="01E67793"/>
    <w:multiLevelType w:val="hybridMultilevel"/>
    <w:tmpl w:val="4FB68D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6F5217F"/>
    <w:multiLevelType w:val="hybridMultilevel"/>
    <w:tmpl w:val="6A0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E442F6"/>
    <w:multiLevelType w:val="hybridMultilevel"/>
    <w:tmpl w:val="31D07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9E0F40"/>
    <w:multiLevelType w:val="hybridMultilevel"/>
    <w:tmpl w:val="7184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83030"/>
    <w:multiLevelType w:val="hybridMultilevel"/>
    <w:tmpl w:val="D70C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1C7859"/>
    <w:multiLevelType w:val="hybridMultilevel"/>
    <w:tmpl w:val="85245274"/>
    <w:lvl w:ilvl="0" w:tplc="08090001">
      <w:start w:val="1"/>
      <w:numFmt w:val="bullet"/>
      <w:lvlText w:val=""/>
      <w:lvlJc w:val="left"/>
      <w:rPr>
        <w:rFonts w:ascii="Symbol" w:hAnsi="Symbol" w:hint="default"/>
      </w:rPr>
    </w:lvl>
    <w:lvl w:ilvl="1" w:tplc="9CCA6CBE">
      <w:numFmt w:val="decimal"/>
      <w:lvlText w:val=""/>
      <w:lvlJc w:val="left"/>
    </w:lvl>
    <w:lvl w:ilvl="2" w:tplc="206C45CE">
      <w:numFmt w:val="decimal"/>
      <w:lvlText w:val=""/>
      <w:lvlJc w:val="left"/>
    </w:lvl>
    <w:lvl w:ilvl="3" w:tplc="6CB4CA0A">
      <w:numFmt w:val="decimal"/>
      <w:lvlText w:val=""/>
      <w:lvlJc w:val="left"/>
    </w:lvl>
    <w:lvl w:ilvl="4" w:tplc="97E0D142">
      <w:numFmt w:val="decimal"/>
      <w:lvlText w:val=""/>
      <w:lvlJc w:val="left"/>
    </w:lvl>
    <w:lvl w:ilvl="5" w:tplc="9008FDD2">
      <w:numFmt w:val="decimal"/>
      <w:lvlText w:val=""/>
      <w:lvlJc w:val="left"/>
    </w:lvl>
    <w:lvl w:ilvl="6" w:tplc="ED12743A">
      <w:numFmt w:val="decimal"/>
      <w:lvlText w:val=""/>
      <w:lvlJc w:val="left"/>
    </w:lvl>
    <w:lvl w:ilvl="7" w:tplc="34F86A84">
      <w:numFmt w:val="decimal"/>
      <w:lvlText w:val=""/>
      <w:lvlJc w:val="left"/>
    </w:lvl>
    <w:lvl w:ilvl="8" w:tplc="DA4081E6">
      <w:numFmt w:val="decimal"/>
      <w:lvlText w:val=""/>
      <w:lvlJc w:val="left"/>
    </w:lvl>
  </w:abstractNum>
  <w:abstractNum w:abstractNumId="13" w15:restartNumberingAfterBreak="0">
    <w:nsid w:val="456C1039"/>
    <w:multiLevelType w:val="hybridMultilevel"/>
    <w:tmpl w:val="2CC62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BE1B8D"/>
    <w:multiLevelType w:val="hybridMultilevel"/>
    <w:tmpl w:val="83CC9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902F7D"/>
    <w:multiLevelType w:val="hybridMultilevel"/>
    <w:tmpl w:val="335CBC0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6" w15:restartNumberingAfterBreak="0">
    <w:nsid w:val="78DA0477"/>
    <w:multiLevelType w:val="hybridMultilevel"/>
    <w:tmpl w:val="0B365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1158DF"/>
    <w:multiLevelType w:val="hybridMultilevel"/>
    <w:tmpl w:val="894EE873"/>
    <w:lvl w:ilvl="0" w:tplc="E2347A06">
      <w:numFmt w:val="decimal"/>
      <w:lvlText w:val=""/>
      <w:lvlJc w:val="left"/>
    </w:lvl>
    <w:lvl w:ilvl="1" w:tplc="B7826C44">
      <w:numFmt w:val="decimal"/>
      <w:lvlText w:val=""/>
      <w:lvlJc w:val="left"/>
    </w:lvl>
    <w:lvl w:ilvl="2" w:tplc="0FC66782">
      <w:numFmt w:val="decimal"/>
      <w:lvlText w:val=""/>
      <w:lvlJc w:val="left"/>
    </w:lvl>
    <w:lvl w:ilvl="3" w:tplc="56FA1FD2">
      <w:numFmt w:val="decimal"/>
      <w:lvlText w:val=""/>
      <w:lvlJc w:val="left"/>
    </w:lvl>
    <w:lvl w:ilvl="4" w:tplc="34980894">
      <w:numFmt w:val="decimal"/>
      <w:lvlText w:val=""/>
      <w:lvlJc w:val="left"/>
    </w:lvl>
    <w:lvl w:ilvl="5" w:tplc="9620B4BA">
      <w:numFmt w:val="decimal"/>
      <w:lvlText w:val=""/>
      <w:lvlJc w:val="left"/>
    </w:lvl>
    <w:lvl w:ilvl="6" w:tplc="B9BAC8D6">
      <w:numFmt w:val="decimal"/>
      <w:lvlText w:val=""/>
      <w:lvlJc w:val="left"/>
    </w:lvl>
    <w:lvl w:ilvl="7" w:tplc="4364D6E8">
      <w:numFmt w:val="decimal"/>
      <w:lvlText w:val=""/>
      <w:lvlJc w:val="left"/>
    </w:lvl>
    <w:lvl w:ilvl="8" w:tplc="314A32B8">
      <w:numFmt w:val="decimal"/>
      <w:lvlText w:val=""/>
      <w:lvlJc w:val="left"/>
    </w:lvl>
  </w:abstractNum>
  <w:num w:numId="1">
    <w:abstractNumId w:val="9"/>
  </w:num>
  <w:num w:numId="2">
    <w:abstractNumId w:val="16"/>
  </w:num>
  <w:num w:numId="3">
    <w:abstractNumId w:val="15"/>
  </w:num>
  <w:num w:numId="4">
    <w:abstractNumId w:val="10"/>
  </w:num>
  <w:num w:numId="5">
    <w:abstractNumId w:val="8"/>
  </w:num>
  <w:num w:numId="6">
    <w:abstractNumId w:val="11"/>
  </w:num>
  <w:num w:numId="7">
    <w:abstractNumId w:val="0"/>
  </w:num>
  <w:num w:numId="8">
    <w:abstractNumId w:val="17"/>
  </w:num>
  <w:num w:numId="9">
    <w:abstractNumId w:val="2"/>
  </w:num>
  <w:num w:numId="10">
    <w:abstractNumId w:val="1"/>
  </w:num>
  <w:num w:numId="11">
    <w:abstractNumId w:val="4"/>
  </w:num>
  <w:num w:numId="12">
    <w:abstractNumId w:val="3"/>
  </w:num>
  <w:num w:numId="13">
    <w:abstractNumId w:val="6"/>
  </w:num>
  <w:num w:numId="14">
    <w:abstractNumId w:val="5"/>
  </w:num>
  <w:num w:numId="15">
    <w:abstractNumId w:val="7"/>
  </w:num>
  <w:num w:numId="16">
    <w:abstractNumId w:val="12"/>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4FF"/>
    <w:rsid w:val="0000072C"/>
    <w:rsid w:val="00013A57"/>
    <w:rsid w:val="00021236"/>
    <w:rsid w:val="0002269C"/>
    <w:rsid w:val="00031CCC"/>
    <w:rsid w:val="0004789D"/>
    <w:rsid w:val="00061EC7"/>
    <w:rsid w:val="000629D0"/>
    <w:rsid w:val="00065EE8"/>
    <w:rsid w:val="000A4107"/>
    <w:rsid w:val="000A6DA8"/>
    <w:rsid w:val="000C507E"/>
    <w:rsid w:val="000C5577"/>
    <w:rsid w:val="001064A0"/>
    <w:rsid w:val="00157AD8"/>
    <w:rsid w:val="00174F08"/>
    <w:rsid w:val="001D5CF9"/>
    <w:rsid w:val="001F2449"/>
    <w:rsid w:val="001F60BC"/>
    <w:rsid w:val="00222CC6"/>
    <w:rsid w:val="0022713C"/>
    <w:rsid w:val="00250792"/>
    <w:rsid w:val="00256539"/>
    <w:rsid w:val="00297FFD"/>
    <w:rsid w:val="002B53F9"/>
    <w:rsid w:val="002C0644"/>
    <w:rsid w:val="002E3318"/>
    <w:rsid w:val="003172B4"/>
    <w:rsid w:val="00366501"/>
    <w:rsid w:val="00371903"/>
    <w:rsid w:val="003774CA"/>
    <w:rsid w:val="003E312A"/>
    <w:rsid w:val="003F38D6"/>
    <w:rsid w:val="003F7F2F"/>
    <w:rsid w:val="00401AAC"/>
    <w:rsid w:val="0040463A"/>
    <w:rsid w:val="0041127A"/>
    <w:rsid w:val="00455178"/>
    <w:rsid w:val="00476B37"/>
    <w:rsid w:val="00481CE1"/>
    <w:rsid w:val="004A6930"/>
    <w:rsid w:val="004B6B0B"/>
    <w:rsid w:val="004B6F49"/>
    <w:rsid w:val="004F26B8"/>
    <w:rsid w:val="0052056C"/>
    <w:rsid w:val="0058423E"/>
    <w:rsid w:val="005A15B4"/>
    <w:rsid w:val="005B4C73"/>
    <w:rsid w:val="005D4D9F"/>
    <w:rsid w:val="005E498B"/>
    <w:rsid w:val="005F0929"/>
    <w:rsid w:val="00616F50"/>
    <w:rsid w:val="00620A79"/>
    <w:rsid w:val="00640AE1"/>
    <w:rsid w:val="00665500"/>
    <w:rsid w:val="006701B1"/>
    <w:rsid w:val="00677825"/>
    <w:rsid w:val="00687DA7"/>
    <w:rsid w:val="00695BCC"/>
    <w:rsid w:val="006B3132"/>
    <w:rsid w:val="006B3AA7"/>
    <w:rsid w:val="006E2686"/>
    <w:rsid w:val="00706B88"/>
    <w:rsid w:val="007617AF"/>
    <w:rsid w:val="007646F6"/>
    <w:rsid w:val="00775032"/>
    <w:rsid w:val="00790A46"/>
    <w:rsid w:val="007E2284"/>
    <w:rsid w:val="007E3032"/>
    <w:rsid w:val="007E4D1D"/>
    <w:rsid w:val="00862A1E"/>
    <w:rsid w:val="009020C9"/>
    <w:rsid w:val="00910E7F"/>
    <w:rsid w:val="00915451"/>
    <w:rsid w:val="00940535"/>
    <w:rsid w:val="009562C4"/>
    <w:rsid w:val="009753AD"/>
    <w:rsid w:val="009A7E94"/>
    <w:rsid w:val="009B54B3"/>
    <w:rsid w:val="00A24870"/>
    <w:rsid w:val="00A5703E"/>
    <w:rsid w:val="00A7600D"/>
    <w:rsid w:val="00A9456B"/>
    <w:rsid w:val="00A95012"/>
    <w:rsid w:val="00AA3285"/>
    <w:rsid w:val="00B60041"/>
    <w:rsid w:val="00B6016F"/>
    <w:rsid w:val="00B6282B"/>
    <w:rsid w:val="00B80E2D"/>
    <w:rsid w:val="00BD2EC4"/>
    <w:rsid w:val="00C00B37"/>
    <w:rsid w:val="00C11D8E"/>
    <w:rsid w:val="00C30AB3"/>
    <w:rsid w:val="00C677FD"/>
    <w:rsid w:val="00C776E3"/>
    <w:rsid w:val="00C81769"/>
    <w:rsid w:val="00CE19DD"/>
    <w:rsid w:val="00D10C4A"/>
    <w:rsid w:val="00D1251E"/>
    <w:rsid w:val="00D203C9"/>
    <w:rsid w:val="00D5090B"/>
    <w:rsid w:val="00D54B8B"/>
    <w:rsid w:val="00D90916"/>
    <w:rsid w:val="00D964FF"/>
    <w:rsid w:val="00DB7162"/>
    <w:rsid w:val="00DC2CD1"/>
    <w:rsid w:val="00DC63D6"/>
    <w:rsid w:val="00DF4B96"/>
    <w:rsid w:val="00E06651"/>
    <w:rsid w:val="00E2313C"/>
    <w:rsid w:val="00E3639F"/>
    <w:rsid w:val="00E75407"/>
    <w:rsid w:val="00E90BD4"/>
    <w:rsid w:val="00EA2F03"/>
    <w:rsid w:val="00EB4108"/>
    <w:rsid w:val="00EE1694"/>
    <w:rsid w:val="00EF7B21"/>
    <w:rsid w:val="00F26967"/>
    <w:rsid w:val="00F31255"/>
    <w:rsid w:val="00F32611"/>
    <w:rsid w:val="00F71309"/>
    <w:rsid w:val="00F80F25"/>
    <w:rsid w:val="00F92DF0"/>
    <w:rsid w:val="00FC3404"/>
    <w:rsid w:val="00FE2297"/>
    <w:rsid w:val="00FF55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6DB96-0C79-4F54-8984-6A3573B3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0F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719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4FF"/>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64FF"/>
  </w:style>
  <w:style w:type="paragraph" w:styleId="Footer">
    <w:name w:val="footer"/>
    <w:basedOn w:val="Normal"/>
    <w:link w:val="FooterChar"/>
    <w:uiPriority w:val="99"/>
    <w:unhideWhenUsed/>
    <w:rsid w:val="00D964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64FF"/>
  </w:style>
  <w:style w:type="paragraph" w:styleId="ListParagraph">
    <w:name w:val="List Paragraph"/>
    <w:basedOn w:val="Normal"/>
    <w:qFormat/>
    <w:rsid w:val="006E2686"/>
    <w:pPr>
      <w:ind w:left="720"/>
      <w:contextualSpacing/>
    </w:pPr>
  </w:style>
  <w:style w:type="character" w:customStyle="1" w:styleId="Heading1Char">
    <w:name w:val="Heading 1 Char"/>
    <w:basedOn w:val="DefaultParagraphFont"/>
    <w:link w:val="Heading1"/>
    <w:uiPriority w:val="9"/>
    <w:rsid w:val="00F80F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80F25"/>
    <w:pPr>
      <w:outlineLvl w:val="9"/>
    </w:pPr>
    <w:rPr>
      <w:lang w:val="en-US"/>
    </w:rPr>
  </w:style>
  <w:style w:type="paragraph" w:styleId="HTMLPreformatted">
    <w:name w:val="HTML Preformatted"/>
    <w:basedOn w:val="Normal"/>
    <w:link w:val="HTMLPreformattedChar"/>
    <w:uiPriority w:val="99"/>
    <w:unhideWhenUsed/>
    <w:rsid w:val="005A1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TOC1">
    <w:name w:val="toc 1"/>
    <w:basedOn w:val="Normal"/>
    <w:next w:val="Normal"/>
    <w:autoRedefine/>
    <w:uiPriority w:val="39"/>
    <w:unhideWhenUsed/>
    <w:rsid w:val="00256539"/>
    <w:pPr>
      <w:tabs>
        <w:tab w:val="right" w:leader="dot" w:pos="8296"/>
      </w:tabs>
      <w:spacing w:after="0" w:line="360" w:lineRule="auto"/>
      <w:jc w:val="center"/>
    </w:pPr>
    <w:rPr>
      <w:rFonts w:asciiTheme="majorHAnsi" w:hAnsiTheme="majorHAnsi" w:cstheme="majorHAnsi"/>
      <w:sz w:val="36"/>
      <w:szCs w:val="36"/>
    </w:rPr>
  </w:style>
  <w:style w:type="character" w:customStyle="1" w:styleId="HTMLPreformattedChar">
    <w:name w:val="HTML Preformatted Char"/>
    <w:basedOn w:val="DefaultParagraphFont"/>
    <w:link w:val="HTMLPreformatted"/>
    <w:uiPriority w:val="99"/>
    <w:rsid w:val="005A15B4"/>
    <w:rPr>
      <w:rFonts w:ascii="Courier New" w:eastAsia="Times New Roman" w:hAnsi="Courier New" w:cs="Courier New"/>
      <w:sz w:val="20"/>
      <w:szCs w:val="20"/>
      <w:lang w:val="en-US"/>
    </w:rPr>
  </w:style>
  <w:style w:type="paragraph" w:customStyle="1" w:styleId="Default">
    <w:name w:val="Default"/>
    <w:rsid w:val="00D5090B"/>
    <w:pPr>
      <w:autoSpaceDE w:val="0"/>
      <w:autoSpaceDN w:val="0"/>
      <w:adjustRightInd w:val="0"/>
      <w:spacing w:after="0" w:line="240" w:lineRule="auto"/>
    </w:pPr>
    <w:rPr>
      <w:rFonts w:ascii="Cambria" w:hAnsi="Cambria" w:cs="Cambria"/>
      <w:color w:val="000000"/>
      <w:sz w:val="24"/>
      <w:szCs w:val="24"/>
      <w:lang w:val="en-US"/>
    </w:rPr>
  </w:style>
  <w:style w:type="character" w:styleId="Hyperlink">
    <w:name w:val="Hyperlink"/>
    <w:basedOn w:val="DefaultParagraphFont"/>
    <w:uiPriority w:val="99"/>
    <w:unhideWhenUsed/>
    <w:rsid w:val="00D5090B"/>
    <w:rPr>
      <w:color w:val="0563C1" w:themeColor="hyperlink"/>
      <w:u w:val="single"/>
    </w:rPr>
  </w:style>
  <w:style w:type="paragraph" w:customStyle="1" w:styleId="TOC11">
    <w:name w:val="TOC 11"/>
    <w:next w:val="Body"/>
    <w:rsid w:val="007E2284"/>
    <w:pPr>
      <w:tabs>
        <w:tab w:val="right" w:leader="dot" w:pos="8296"/>
      </w:tabs>
      <w:spacing w:after="0" w:line="360" w:lineRule="auto"/>
      <w:jc w:val="center"/>
    </w:pPr>
    <w:rPr>
      <w:rFonts w:ascii="Calibri Light" w:eastAsia="Calibri Light" w:hAnsi="Calibri Light" w:cs="Calibri Light"/>
      <w:color w:val="000000"/>
      <w:sz w:val="36"/>
      <w:szCs w:val="36"/>
      <w:u w:color="000000"/>
      <w:lang w:val="en-US" w:eastAsia="en-GB"/>
    </w:rPr>
  </w:style>
  <w:style w:type="paragraph" w:customStyle="1" w:styleId="Body">
    <w:name w:val="Body"/>
    <w:rsid w:val="007E2284"/>
    <w:rPr>
      <w:rFonts w:ascii="Calibri" w:eastAsia="Calibri" w:hAnsi="Calibri" w:cs="Calibri"/>
      <w:color w:val="000000"/>
      <w:u w:color="000000"/>
      <w:lang w:val="en-US" w:eastAsia="en-GB"/>
    </w:rPr>
  </w:style>
  <w:style w:type="paragraph" w:customStyle="1" w:styleId="TOC110">
    <w:name w:val="TOC 11"/>
    <w:rsid w:val="007E2284"/>
    <w:pPr>
      <w:tabs>
        <w:tab w:val="right" w:leader="dot" w:pos="8280"/>
      </w:tabs>
      <w:spacing w:after="0" w:line="360" w:lineRule="auto"/>
      <w:jc w:val="center"/>
    </w:pPr>
    <w:rPr>
      <w:rFonts w:ascii="Calibri Light" w:eastAsia="Calibri Light" w:hAnsi="Calibri Light" w:cs="Calibri Light"/>
      <w:color w:val="000000"/>
      <w:sz w:val="36"/>
      <w:szCs w:val="36"/>
      <w:u w:color="000000"/>
      <w:lang w:val="en-US" w:eastAsia="en-GB"/>
    </w:rPr>
  </w:style>
  <w:style w:type="paragraph" w:customStyle="1" w:styleId="Heading">
    <w:name w:val="Heading"/>
    <w:next w:val="Body"/>
    <w:rsid w:val="007E2284"/>
    <w:pPr>
      <w:keepNext/>
      <w:keepLines/>
      <w:spacing w:before="240" w:after="0"/>
      <w:outlineLvl w:val="0"/>
    </w:pPr>
    <w:rPr>
      <w:rFonts w:ascii="Calibri Light" w:eastAsia="Calibri Light" w:hAnsi="Calibri Light" w:cs="Calibri Light"/>
      <w:color w:val="2E74B5"/>
      <w:sz w:val="32"/>
      <w:szCs w:val="32"/>
      <w:u w:color="2E74B5"/>
      <w:lang w:eastAsia="en-GB"/>
    </w:rPr>
  </w:style>
  <w:style w:type="numbering" w:customStyle="1" w:styleId="ImportedStyle1">
    <w:name w:val="Imported Style 1"/>
    <w:rsid w:val="007E2284"/>
  </w:style>
  <w:style w:type="numbering" w:customStyle="1" w:styleId="ImportedStyle2">
    <w:name w:val="Imported Style 2"/>
    <w:rsid w:val="007E2284"/>
  </w:style>
  <w:style w:type="numbering" w:customStyle="1" w:styleId="ImportedStyle3">
    <w:name w:val="Imported Style 3"/>
    <w:rsid w:val="007E2284"/>
  </w:style>
  <w:style w:type="paragraph" w:customStyle="1" w:styleId="HTMLPreformatted1">
    <w:name w:val="HTML Preformatted1"/>
    <w:rsid w:val="007E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Arial Unicode MS" w:hAnsi="Courier New" w:cs="Arial Unicode MS"/>
      <w:color w:val="000000"/>
      <w:sz w:val="20"/>
      <w:szCs w:val="20"/>
      <w:u w:color="000000"/>
      <w:lang w:val="en-US" w:eastAsia="en-GB"/>
    </w:rPr>
  </w:style>
  <w:style w:type="numbering" w:customStyle="1" w:styleId="ImportedStyle4">
    <w:name w:val="Imported Style 4"/>
    <w:rsid w:val="007E2284"/>
  </w:style>
  <w:style w:type="character" w:customStyle="1" w:styleId="Hyperlink0">
    <w:name w:val="Hyperlink.0"/>
    <w:rsid w:val="007E2284"/>
    <w:rPr>
      <w:sz w:val="26"/>
      <w:szCs w:val="26"/>
    </w:rPr>
  </w:style>
  <w:style w:type="character" w:customStyle="1" w:styleId="Heading3Char">
    <w:name w:val="Heading 3 Char"/>
    <w:basedOn w:val="DefaultParagraphFont"/>
    <w:link w:val="Heading3"/>
    <w:uiPriority w:val="9"/>
    <w:semiHidden/>
    <w:rsid w:val="0037190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839">
      <w:bodyDiv w:val="1"/>
      <w:marLeft w:val="0"/>
      <w:marRight w:val="0"/>
      <w:marTop w:val="0"/>
      <w:marBottom w:val="0"/>
      <w:divBdr>
        <w:top w:val="none" w:sz="0" w:space="0" w:color="auto"/>
        <w:left w:val="none" w:sz="0" w:space="0" w:color="auto"/>
        <w:bottom w:val="none" w:sz="0" w:space="0" w:color="auto"/>
        <w:right w:val="none" w:sz="0" w:space="0" w:color="auto"/>
      </w:divBdr>
    </w:div>
    <w:div w:id="503403328">
      <w:bodyDiv w:val="1"/>
      <w:marLeft w:val="0"/>
      <w:marRight w:val="0"/>
      <w:marTop w:val="0"/>
      <w:marBottom w:val="0"/>
      <w:divBdr>
        <w:top w:val="none" w:sz="0" w:space="0" w:color="auto"/>
        <w:left w:val="none" w:sz="0" w:space="0" w:color="auto"/>
        <w:bottom w:val="none" w:sz="0" w:space="0" w:color="auto"/>
        <w:right w:val="none" w:sz="0" w:space="0" w:color="auto"/>
      </w:divBdr>
    </w:div>
    <w:div w:id="794525013">
      <w:bodyDiv w:val="1"/>
      <w:marLeft w:val="0"/>
      <w:marRight w:val="0"/>
      <w:marTop w:val="0"/>
      <w:marBottom w:val="0"/>
      <w:divBdr>
        <w:top w:val="none" w:sz="0" w:space="0" w:color="auto"/>
        <w:left w:val="none" w:sz="0" w:space="0" w:color="auto"/>
        <w:bottom w:val="none" w:sz="0" w:space="0" w:color="auto"/>
        <w:right w:val="none" w:sz="0" w:space="0" w:color="auto"/>
      </w:divBdr>
    </w:div>
    <w:div w:id="1097484803">
      <w:bodyDiv w:val="1"/>
      <w:marLeft w:val="0"/>
      <w:marRight w:val="0"/>
      <w:marTop w:val="0"/>
      <w:marBottom w:val="0"/>
      <w:divBdr>
        <w:top w:val="none" w:sz="0" w:space="0" w:color="auto"/>
        <w:left w:val="none" w:sz="0" w:space="0" w:color="auto"/>
        <w:bottom w:val="none" w:sz="0" w:space="0" w:color="auto"/>
        <w:right w:val="none" w:sz="0" w:space="0" w:color="auto"/>
      </w:divBdr>
    </w:div>
    <w:div w:id="1151217316">
      <w:bodyDiv w:val="1"/>
      <w:marLeft w:val="0"/>
      <w:marRight w:val="0"/>
      <w:marTop w:val="0"/>
      <w:marBottom w:val="0"/>
      <w:divBdr>
        <w:top w:val="none" w:sz="0" w:space="0" w:color="auto"/>
        <w:left w:val="none" w:sz="0" w:space="0" w:color="auto"/>
        <w:bottom w:val="none" w:sz="0" w:space="0" w:color="auto"/>
        <w:right w:val="none" w:sz="0" w:space="0" w:color="auto"/>
      </w:divBdr>
    </w:div>
    <w:div w:id="1374617674">
      <w:bodyDiv w:val="1"/>
      <w:marLeft w:val="0"/>
      <w:marRight w:val="0"/>
      <w:marTop w:val="0"/>
      <w:marBottom w:val="0"/>
      <w:divBdr>
        <w:top w:val="none" w:sz="0" w:space="0" w:color="auto"/>
        <w:left w:val="none" w:sz="0" w:space="0" w:color="auto"/>
        <w:bottom w:val="none" w:sz="0" w:space="0" w:color="auto"/>
        <w:right w:val="none" w:sz="0" w:space="0" w:color="auto"/>
      </w:divBdr>
    </w:div>
    <w:div w:id="1408065932">
      <w:bodyDiv w:val="1"/>
      <w:marLeft w:val="0"/>
      <w:marRight w:val="0"/>
      <w:marTop w:val="0"/>
      <w:marBottom w:val="0"/>
      <w:divBdr>
        <w:top w:val="none" w:sz="0" w:space="0" w:color="auto"/>
        <w:left w:val="none" w:sz="0" w:space="0" w:color="auto"/>
        <w:bottom w:val="none" w:sz="0" w:space="0" w:color="auto"/>
        <w:right w:val="none" w:sz="0" w:space="0" w:color="auto"/>
      </w:divBdr>
    </w:div>
    <w:div w:id="1607806973">
      <w:bodyDiv w:val="1"/>
      <w:marLeft w:val="0"/>
      <w:marRight w:val="0"/>
      <w:marTop w:val="0"/>
      <w:marBottom w:val="0"/>
      <w:divBdr>
        <w:top w:val="none" w:sz="0" w:space="0" w:color="auto"/>
        <w:left w:val="none" w:sz="0" w:space="0" w:color="auto"/>
        <w:bottom w:val="none" w:sz="0" w:space="0" w:color="auto"/>
        <w:right w:val="none" w:sz="0" w:space="0" w:color="auto"/>
      </w:divBdr>
    </w:div>
    <w:div w:id="1652636679">
      <w:bodyDiv w:val="1"/>
      <w:marLeft w:val="0"/>
      <w:marRight w:val="0"/>
      <w:marTop w:val="0"/>
      <w:marBottom w:val="0"/>
      <w:divBdr>
        <w:top w:val="none" w:sz="0" w:space="0" w:color="auto"/>
        <w:left w:val="none" w:sz="0" w:space="0" w:color="auto"/>
        <w:bottom w:val="none" w:sz="0" w:space="0" w:color="auto"/>
        <w:right w:val="none" w:sz="0" w:space="0" w:color="auto"/>
      </w:divBdr>
    </w:div>
    <w:div w:id="17660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5.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hyperlink" Target="https://www.spriters-resource.com/mobile/bounceorig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1C7D7-BC74-4EF9-8556-3C9A04DF4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17</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jfu00001</dc:creator>
  <cp:keywords/>
  <dc:description/>
  <cp:lastModifiedBy>jfu00001</cp:lastModifiedBy>
  <cp:revision>96</cp:revision>
  <dcterms:created xsi:type="dcterms:W3CDTF">2018-02-20T15:33:00Z</dcterms:created>
  <dcterms:modified xsi:type="dcterms:W3CDTF">2018-05-07T16:14:00Z</dcterms:modified>
</cp:coreProperties>
</file>